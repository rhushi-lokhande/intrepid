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D0700B" w14:textId="77777777" w:rsidR="00E34C9B" w:rsidRPr="00192D67" w:rsidRDefault="00E34C9B" w:rsidP="00E34C9B">
      <w:pPr>
        <w:jc w:val="center"/>
        <w:rPr>
          <w:sz w:val="22"/>
          <w:szCs w:val="22"/>
        </w:rPr>
      </w:pPr>
    </w:p>
    <w:p w14:paraId="666744AA" w14:textId="77777777" w:rsidR="00E34C9B" w:rsidRPr="00192D67" w:rsidRDefault="00E34C9B" w:rsidP="00E34C9B">
      <w:pPr>
        <w:tabs>
          <w:tab w:val="left" w:pos="540"/>
        </w:tabs>
        <w:jc w:val="center"/>
        <w:rPr>
          <w:b/>
          <w:sz w:val="22"/>
          <w:szCs w:val="22"/>
        </w:rPr>
      </w:pPr>
      <w:r>
        <w:rPr>
          <w:b/>
          <w:sz w:val="22"/>
          <w:szCs w:val="22"/>
        </w:rPr>
        <w:t>Robin Jha</w:t>
      </w:r>
    </w:p>
    <w:p w14:paraId="22C21277" w14:textId="77777777" w:rsidR="00E34C9B" w:rsidRDefault="00E34C9B" w:rsidP="00E34C9B">
      <w:pPr>
        <w:pBdr>
          <w:bottom w:val="single" w:sz="4" w:space="1" w:color="000000"/>
        </w:pBdr>
        <w:jc w:val="center"/>
        <w:rPr>
          <w:b/>
          <w:sz w:val="22"/>
          <w:szCs w:val="22"/>
        </w:rPr>
      </w:pPr>
      <w:r>
        <w:rPr>
          <w:b/>
          <w:sz w:val="22"/>
          <w:szCs w:val="22"/>
        </w:rPr>
        <w:t>Robinjha86@yahoo.in</w:t>
      </w:r>
    </w:p>
    <w:p w14:paraId="0A4B1781" w14:textId="77777777" w:rsidR="00E34C9B" w:rsidRPr="00DB0068" w:rsidRDefault="00E34C9B" w:rsidP="00E34C9B">
      <w:pPr>
        <w:pBdr>
          <w:bottom w:val="single" w:sz="4" w:space="1" w:color="000000"/>
        </w:pBdr>
        <w:jc w:val="center"/>
        <w:rPr>
          <w:b/>
          <w:sz w:val="22"/>
          <w:szCs w:val="22"/>
        </w:rPr>
      </w:pPr>
      <w:r w:rsidRPr="00DB0068">
        <w:rPr>
          <w:rFonts w:ascii="Verdana" w:hAnsi="Verdana" w:cs="Arial"/>
          <w:b/>
          <w:color w:val="000000"/>
          <w:sz w:val="16"/>
          <w:szCs w:val="16"/>
          <w:lang w:val="en"/>
        </w:rPr>
        <w:t xml:space="preserve">Mobile No. </w:t>
      </w:r>
      <w:r>
        <w:rPr>
          <w:rFonts w:ascii="Verdana" w:hAnsi="Verdana" w:cs="Arial"/>
          <w:b/>
          <w:color w:val="000000"/>
          <w:sz w:val="16"/>
          <w:szCs w:val="16"/>
          <w:lang w:val="en"/>
        </w:rPr>
        <w:t>7207189917</w:t>
      </w:r>
    </w:p>
    <w:p w14:paraId="7DD17325" w14:textId="77777777" w:rsidR="00E34C9B" w:rsidRPr="00192D67" w:rsidRDefault="00E34C9B" w:rsidP="00E34C9B">
      <w:pPr>
        <w:pStyle w:val="Title"/>
        <w:rPr>
          <w:sz w:val="22"/>
          <w:szCs w:val="22"/>
        </w:rPr>
      </w:pPr>
    </w:p>
    <w:p w14:paraId="673B56FD" w14:textId="77777777" w:rsidR="00E34C9B" w:rsidRPr="00192D67" w:rsidRDefault="00E34C9B" w:rsidP="00E34C9B">
      <w:pPr>
        <w:autoSpaceDE w:val="0"/>
        <w:rPr>
          <w:b/>
          <w:bCs/>
          <w:sz w:val="22"/>
          <w:szCs w:val="22"/>
        </w:rPr>
      </w:pPr>
      <w:r w:rsidRPr="00192D67">
        <w:rPr>
          <w:b/>
          <w:bCs/>
          <w:sz w:val="22"/>
          <w:szCs w:val="22"/>
        </w:rPr>
        <w:t xml:space="preserve">      </w:t>
      </w:r>
    </w:p>
    <w:p w14:paraId="6A850E2F" w14:textId="77777777" w:rsidR="00E34C9B" w:rsidRPr="00192D67" w:rsidRDefault="00E34C9B" w:rsidP="00E34C9B">
      <w:pPr>
        <w:spacing w:before="100" w:beforeAutospacing="1" w:after="100" w:afterAutospacing="1"/>
        <w:outlineLvl w:val="1"/>
        <w:rPr>
          <w:b/>
          <w:sz w:val="22"/>
          <w:szCs w:val="32"/>
          <w:u w:val="single"/>
        </w:rPr>
      </w:pPr>
      <w:r w:rsidRPr="00192D67">
        <w:rPr>
          <w:b/>
          <w:bCs/>
          <w:sz w:val="22"/>
          <w:szCs w:val="32"/>
          <w:u w:val="single"/>
        </w:rPr>
        <w:t>SUMMARY:</w:t>
      </w:r>
    </w:p>
    <w:p w14:paraId="0D7E1EF5" w14:textId="38F488A6" w:rsidR="00E34C9B" w:rsidRPr="00B61CF7" w:rsidRDefault="003D4421" w:rsidP="00E34C9B">
      <w:pPr>
        <w:numPr>
          <w:ilvl w:val="0"/>
          <w:numId w:val="7"/>
        </w:numPr>
        <w:suppressAutoHyphens w:val="0"/>
        <w:spacing w:before="100" w:beforeAutospacing="1" w:after="100" w:afterAutospacing="1"/>
        <w:rPr>
          <w:b/>
          <w:sz w:val="22"/>
          <w:lang w:eastAsia="en-US"/>
        </w:rPr>
      </w:pPr>
      <w:r>
        <w:rPr>
          <w:sz w:val="22"/>
          <w:lang w:eastAsia="en-US"/>
        </w:rPr>
        <w:t>Almost</w:t>
      </w:r>
      <w:r w:rsidR="00E34C9B">
        <w:rPr>
          <w:sz w:val="22"/>
          <w:lang w:eastAsia="en-US"/>
        </w:rPr>
        <w:t xml:space="preserve"> </w:t>
      </w:r>
      <w:r>
        <w:rPr>
          <w:sz w:val="22"/>
          <w:lang w:eastAsia="en-US"/>
        </w:rPr>
        <w:t>6</w:t>
      </w:r>
      <w:r w:rsidR="00E34C9B" w:rsidRPr="00192D67">
        <w:rPr>
          <w:sz w:val="22"/>
          <w:lang w:eastAsia="en-US"/>
        </w:rPr>
        <w:t xml:space="preserve"> years of experience in Analysis, Design and Development of Software Applications.</w:t>
      </w:r>
    </w:p>
    <w:p w14:paraId="3A765679" w14:textId="77777777" w:rsidR="00E34C9B" w:rsidRPr="00444FA0" w:rsidRDefault="00E34C9B" w:rsidP="00E34C9B">
      <w:pPr>
        <w:numPr>
          <w:ilvl w:val="0"/>
          <w:numId w:val="7"/>
        </w:numPr>
        <w:suppressAutoHyphens w:val="0"/>
        <w:spacing w:before="100" w:beforeAutospacing="1" w:after="100" w:afterAutospacing="1"/>
        <w:rPr>
          <w:sz w:val="22"/>
          <w:lang w:eastAsia="en-US"/>
        </w:rPr>
      </w:pPr>
      <w:r w:rsidRPr="00192D67">
        <w:rPr>
          <w:sz w:val="22"/>
          <w:lang w:eastAsia="en-US"/>
        </w:rPr>
        <w:t>Hands on experience in all phases of Software Development Life Cycle (SDLC).</w:t>
      </w:r>
    </w:p>
    <w:p w14:paraId="68E04602" w14:textId="77777777" w:rsidR="00E34C9B" w:rsidRPr="00192D67" w:rsidRDefault="00E34C9B" w:rsidP="00E34C9B">
      <w:pPr>
        <w:numPr>
          <w:ilvl w:val="0"/>
          <w:numId w:val="7"/>
        </w:numPr>
        <w:suppressAutoHyphens w:val="0"/>
        <w:spacing w:before="100" w:beforeAutospacing="1" w:after="100" w:afterAutospacing="1"/>
        <w:rPr>
          <w:sz w:val="22"/>
          <w:lang w:eastAsia="en-US"/>
        </w:rPr>
      </w:pPr>
      <w:r>
        <w:rPr>
          <w:sz w:val="22"/>
          <w:lang w:eastAsia="en-US"/>
        </w:rPr>
        <w:t>Extensively implemented design patterns and best practices.</w:t>
      </w:r>
    </w:p>
    <w:p w14:paraId="7EEAA3B3" w14:textId="77777777" w:rsidR="00E34C9B" w:rsidRPr="00192D67" w:rsidRDefault="00E34C9B" w:rsidP="00E34C9B">
      <w:pPr>
        <w:numPr>
          <w:ilvl w:val="0"/>
          <w:numId w:val="7"/>
        </w:numPr>
        <w:suppressAutoHyphens w:val="0"/>
        <w:spacing w:before="100" w:beforeAutospacing="1" w:after="100" w:afterAutospacing="1"/>
        <w:rPr>
          <w:sz w:val="22"/>
          <w:lang w:eastAsia="en-US"/>
        </w:rPr>
      </w:pPr>
      <w:r w:rsidRPr="00192D67">
        <w:rPr>
          <w:sz w:val="22"/>
          <w:lang w:eastAsia="en-US"/>
        </w:rPr>
        <w:t xml:space="preserve">Extensive involvement in all stages of application development life cycle including requirements, logical and physical architecture modeling, design, development, implementation and support. </w:t>
      </w:r>
    </w:p>
    <w:p w14:paraId="0A96F63A" w14:textId="479090B8" w:rsidR="00E34C9B" w:rsidRDefault="00E34C9B" w:rsidP="00E34C9B">
      <w:pPr>
        <w:numPr>
          <w:ilvl w:val="0"/>
          <w:numId w:val="7"/>
        </w:numPr>
        <w:suppressAutoHyphens w:val="0"/>
        <w:spacing w:before="100" w:beforeAutospacing="1" w:after="100" w:afterAutospacing="1"/>
        <w:rPr>
          <w:sz w:val="22"/>
          <w:lang w:eastAsia="en-US"/>
        </w:rPr>
      </w:pPr>
      <w:r w:rsidRPr="00192D67">
        <w:rPr>
          <w:sz w:val="22"/>
          <w:lang w:eastAsia="en-US"/>
        </w:rPr>
        <w:t>Have work</w:t>
      </w:r>
      <w:r>
        <w:rPr>
          <w:sz w:val="22"/>
          <w:lang w:eastAsia="en-US"/>
        </w:rPr>
        <w:t>ing experience in C# 5.0, .NET, Entity Framework 6,</w:t>
      </w:r>
      <w:r w:rsidRPr="00192D67">
        <w:rPr>
          <w:sz w:val="22"/>
          <w:lang w:eastAsia="en-US"/>
        </w:rPr>
        <w:t xml:space="preserve"> Visual Stu</w:t>
      </w:r>
      <w:r>
        <w:rPr>
          <w:sz w:val="22"/>
          <w:lang w:eastAsia="en-US"/>
        </w:rPr>
        <w:t xml:space="preserve">dio </w:t>
      </w:r>
      <w:r w:rsidR="003D4421">
        <w:rPr>
          <w:sz w:val="22"/>
          <w:lang w:eastAsia="en-US"/>
        </w:rPr>
        <w:t>2015/17</w:t>
      </w:r>
      <w:r>
        <w:rPr>
          <w:sz w:val="22"/>
          <w:lang w:eastAsia="en-US"/>
        </w:rPr>
        <w:t xml:space="preserve">, AngularJS 1 and </w:t>
      </w:r>
      <w:r w:rsidR="003D4421">
        <w:rPr>
          <w:sz w:val="22"/>
          <w:lang w:eastAsia="en-US"/>
        </w:rPr>
        <w:t>5</w:t>
      </w:r>
      <w:r>
        <w:rPr>
          <w:sz w:val="22"/>
          <w:lang w:eastAsia="en-US"/>
        </w:rPr>
        <w:t xml:space="preserve">, </w:t>
      </w:r>
      <w:r>
        <w:t>Typescript</w:t>
      </w:r>
      <w:r>
        <w:rPr>
          <w:sz w:val="22"/>
          <w:lang w:eastAsia="en-US"/>
        </w:rPr>
        <w:t>, Object Oriented JavaScript, HTML 5, CSS</w:t>
      </w:r>
    </w:p>
    <w:p w14:paraId="5C70CDA2" w14:textId="77777777" w:rsidR="00E34C9B" w:rsidRPr="00192D67" w:rsidRDefault="00E34C9B" w:rsidP="00E34C9B">
      <w:pPr>
        <w:numPr>
          <w:ilvl w:val="0"/>
          <w:numId w:val="7"/>
        </w:numPr>
        <w:suppressAutoHyphens w:val="0"/>
        <w:spacing w:before="100" w:beforeAutospacing="1" w:after="100" w:afterAutospacing="1"/>
        <w:rPr>
          <w:sz w:val="22"/>
          <w:lang w:eastAsia="en-US"/>
        </w:rPr>
      </w:pPr>
      <w:r>
        <w:rPr>
          <w:sz w:val="22"/>
          <w:lang w:eastAsia="en-US"/>
        </w:rPr>
        <w:t>Implemented MVC 5 in projects.</w:t>
      </w:r>
    </w:p>
    <w:p w14:paraId="6E8DB363" w14:textId="77777777" w:rsidR="00E34C9B" w:rsidRPr="00192D67" w:rsidRDefault="00E34C9B" w:rsidP="00E34C9B">
      <w:pPr>
        <w:numPr>
          <w:ilvl w:val="0"/>
          <w:numId w:val="7"/>
        </w:numPr>
        <w:suppressAutoHyphens w:val="0"/>
        <w:spacing w:before="100" w:beforeAutospacing="1" w:after="100" w:afterAutospacing="1"/>
        <w:rPr>
          <w:sz w:val="22"/>
          <w:lang w:eastAsia="en-US"/>
        </w:rPr>
      </w:pPr>
      <w:r w:rsidRPr="00192D67">
        <w:rPr>
          <w:sz w:val="22"/>
          <w:lang w:eastAsia="en-US"/>
        </w:rPr>
        <w:t xml:space="preserve">Experienced in design and development of </w:t>
      </w:r>
      <w:r>
        <w:rPr>
          <w:sz w:val="22"/>
          <w:lang w:eastAsia="en-US"/>
        </w:rPr>
        <w:t>application interfaces using W</w:t>
      </w:r>
      <w:r w:rsidRPr="00192D67">
        <w:rPr>
          <w:sz w:val="22"/>
          <w:lang w:eastAsia="en-US"/>
        </w:rPr>
        <w:t>eb</w:t>
      </w:r>
      <w:r>
        <w:rPr>
          <w:sz w:val="22"/>
          <w:lang w:eastAsia="en-US"/>
        </w:rPr>
        <w:t xml:space="preserve"> API</w:t>
      </w:r>
      <w:r w:rsidRPr="00192D67">
        <w:rPr>
          <w:sz w:val="22"/>
          <w:lang w:eastAsia="en-US"/>
        </w:rPr>
        <w:t xml:space="preserve"> services.</w:t>
      </w:r>
    </w:p>
    <w:p w14:paraId="4D27E09D" w14:textId="77777777" w:rsidR="00E34C9B" w:rsidRDefault="00E34C9B" w:rsidP="00E34C9B">
      <w:pPr>
        <w:numPr>
          <w:ilvl w:val="0"/>
          <w:numId w:val="7"/>
        </w:numPr>
        <w:suppressAutoHyphens w:val="0"/>
        <w:spacing w:before="100" w:beforeAutospacing="1" w:after="100" w:afterAutospacing="1"/>
        <w:rPr>
          <w:sz w:val="22"/>
          <w:lang w:eastAsia="en-US"/>
        </w:rPr>
      </w:pPr>
      <w:r w:rsidRPr="00192D67">
        <w:rPr>
          <w:sz w:val="22"/>
          <w:lang w:eastAsia="en-US"/>
        </w:rPr>
        <w:t>Experienced with OOP</w:t>
      </w:r>
      <w:r>
        <w:rPr>
          <w:sz w:val="22"/>
          <w:lang w:eastAsia="en-US"/>
        </w:rPr>
        <w:t>, Web Form</w:t>
      </w:r>
      <w:r w:rsidRPr="00192D67">
        <w:rPr>
          <w:sz w:val="22"/>
          <w:lang w:eastAsia="en-US"/>
        </w:rPr>
        <w:t xml:space="preserve"> UI design understanding and experience.</w:t>
      </w:r>
    </w:p>
    <w:p w14:paraId="0DE0C66C" w14:textId="7874258A" w:rsidR="00E34C9B" w:rsidRDefault="00E34C9B" w:rsidP="00E34C9B">
      <w:pPr>
        <w:numPr>
          <w:ilvl w:val="0"/>
          <w:numId w:val="7"/>
        </w:numPr>
        <w:suppressAutoHyphens w:val="0"/>
        <w:spacing w:before="100" w:beforeAutospacing="1" w:after="100" w:afterAutospacing="1"/>
        <w:rPr>
          <w:sz w:val="22"/>
          <w:lang w:eastAsia="en-US"/>
        </w:rPr>
      </w:pPr>
      <w:r>
        <w:rPr>
          <w:sz w:val="22"/>
          <w:lang w:eastAsia="en-US"/>
        </w:rPr>
        <w:t>Web API and LINQ.</w:t>
      </w:r>
    </w:p>
    <w:p w14:paraId="0328D97B" w14:textId="535E3272" w:rsidR="00E34C9B" w:rsidRPr="00192D67" w:rsidRDefault="00E34C9B" w:rsidP="00E34C9B">
      <w:pPr>
        <w:numPr>
          <w:ilvl w:val="0"/>
          <w:numId w:val="7"/>
        </w:numPr>
        <w:suppressAutoHyphens w:val="0"/>
        <w:spacing w:before="100" w:beforeAutospacing="1" w:after="100" w:afterAutospacing="1"/>
        <w:rPr>
          <w:sz w:val="22"/>
          <w:lang w:eastAsia="en-US"/>
        </w:rPr>
      </w:pPr>
      <w:r>
        <w:rPr>
          <w:sz w:val="22"/>
          <w:lang w:eastAsia="en-US"/>
        </w:rPr>
        <w:t>Exposure to A</w:t>
      </w:r>
      <w:r w:rsidRPr="00CE34AC">
        <w:rPr>
          <w:sz w:val="22"/>
          <w:lang w:eastAsia="en-US"/>
        </w:rPr>
        <w:t>gile</w:t>
      </w:r>
      <w:r>
        <w:rPr>
          <w:sz w:val="22"/>
          <w:lang w:eastAsia="en-US"/>
        </w:rPr>
        <w:t>/Scrum</w:t>
      </w:r>
      <w:r w:rsidR="003E4CF6">
        <w:rPr>
          <w:sz w:val="22"/>
          <w:lang w:eastAsia="en-US"/>
        </w:rPr>
        <w:t>ss</w:t>
      </w:r>
      <w:bookmarkStart w:id="0" w:name="_GoBack"/>
      <w:bookmarkEnd w:id="0"/>
      <w:r w:rsidRPr="00CE34AC">
        <w:rPr>
          <w:sz w:val="22"/>
          <w:lang w:eastAsia="en-US"/>
        </w:rPr>
        <w:t xml:space="preserve"> software development</w:t>
      </w:r>
      <w:r>
        <w:rPr>
          <w:sz w:val="22"/>
          <w:lang w:eastAsia="en-US"/>
        </w:rPr>
        <w:t>.</w:t>
      </w:r>
    </w:p>
    <w:p w14:paraId="512BF8A8" w14:textId="77777777" w:rsidR="00E34C9B" w:rsidRPr="00192D67" w:rsidRDefault="00E34C9B" w:rsidP="00E34C9B">
      <w:pPr>
        <w:numPr>
          <w:ilvl w:val="0"/>
          <w:numId w:val="7"/>
        </w:numPr>
        <w:suppressAutoHyphens w:val="0"/>
        <w:spacing w:before="100" w:beforeAutospacing="1" w:after="100" w:afterAutospacing="1"/>
        <w:rPr>
          <w:sz w:val="22"/>
          <w:lang w:eastAsia="en-US"/>
        </w:rPr>
      </w:pPr>
      <w:r w:rsidRPr="00192D67">
        <w:rPr>
          <w:sz w:val="22"/>
          <w:lang w:eastAsia="en-US"/>
        </w:rPr>
        <w:t xml:space="preserve">Good experience in coordinating and working with </w:t>
      </w:r>
      <w:r>
        <w:rPr>
          <w:sz w:val="22"/>
          <w:lang w:eastAsia="en-US"/>
        </w:rPr>
        <w:t>developers</w:t>
      </w:r>
      <w:r w:rsidRPr="00192D67">
        <w:rPr>
          <w:sz w:val="22"/>
          <w:lang w:eastAsia="en-US"/>
        </w:rPr>
        <w:t xml:space="preserve"> and End Users in Team based environment.</w:t>
      </w:r>
    </w:p>
    <w:p w14:paraId="1EEF2EFC" w14:textId="77777777" w:rsidR="00E34C9B" w:rsidRPr="00192D67" w:rsidRDefault="00E34C9B" w:rsidP="00E34C9B">
      <w:pPr>
        <w:numPr>
          <w:ilvl w:val="0"/>
          <w:numId w:val="7"/>
        </w:numPr>
        <w:suppressAutoHyphens w:val="0"/>
        <w:spacing w:before="100" w:beforeAutospacing="1" w:after="100" w:afterAutospacing="1"/>
        <w:rPr>
          <w:sz w:val="22"/>
          <w:lang w:eastAsia="en-US"/>
        </w:rPr>
      </w:pPr>
      <w:r w:rsidRPr="00192D67">
        <w:rPr>
          <w:sz w:val="22"/>
          <w:lang w:eastAsia="en-US"/>
        </w:rPr>
        <w:t>Excellent Communication and Inter-personal skills, flexible and versatile to new environments, self-motivated a good team player and have worked in multicultural environment.</w:t>
      </w:r>
    </w:p>
    <w:p w14:paraId="58EA3DE1" w14:textId="77777777" w:rsidR="00E34C9B" w:rsidRPr="00192D67" w:rsidRDefault="00E34C9B" w:rsidP="00E34C9B">
      <w:pPr>
        <w:suppressAutoHyphens w:val="0"/>
        <w:spacing w:before="100" w:beforeAutospacing="1" w:after="100" w:afterAutospacing="1"/>
        <w:ind w:left="1080"/>
        <w:rPr>
          <w:sz w:val="22"/>
          <w:lang w:eastAsia="en-US"/>
        </w:rPr>
      </w:pPr>
    </w:p>
    <w:p w14:paraId="2D54D3C1" w14:textId="77777777" w:rsidR="00E34C9B" w:rsidRPr="00192D67" w:rsidRDefault="00E34C9B" w:rsidP="00E34C9B">
      <w:pPr>
        <w:spacing w:before="100" w:beforeAutospacing="1" w:after="100" w:afterAutospacing="1"/>
        <w:outlineLvl w:val="1"/>
        <w:rPr>
          <w:b/>
          <w:bCs/>
          <w:sz w:val="22"/>
          <w:szCs w:val="32"/>
          <w:u w:val="single"/>
        </w:rPr>
      </w:pPr>
      <w:r w:rsidRPr="00192D67">
        <w:rPr>
          <w:b/>
          <w:bCs/>
          <w:sz w:val="22"/>
          <w:szCs w:val="32"/>
          <w:u w:val="single"/>
        </w:rPr>
        <w:t>TECHNICAL SKILLS:</w:t>
      </w:r>
    </w:p>
    <w:p w14:paraId="2A4C65FC" w14:textId="77777777" w:rsidR="00E34C9B" w:rsidRPr="00192D67" w:rsidRDefault="00E34C9B" w:rsidP="00E34C9B">
      <w:pPr>
        <w:spacing w:before="100" w:beforeAutospacing="1" w:after="100" w:afterAutospacing="1"/>
        <w:outlineLvl w:val="2"/>
        <w:rPr>
          <w:b/>
          <w:bCs/>
          <w:sz w:val="22"/>
          <w:szCs w:val="27"/>
        </w:rPr>
      </w:pPr>
      <w:r w:rsidRPr="00192D67">
        <w:rPr>
          <w:b/>
          <w:bCs/>
          <w:sz w:val="22"/>
          <w:szCs w:val="27"/>
        </w:rPr>
        <w:t>Languages</w:t>
      </w:r>
    </w:p>
    <w:p w14:paraId="4FF14A57" w14:textId="71CCD015" w:rsidR="00E34C9B" w:rsidRDefault="00E34C9B" w:rsidP="00E34C9B">
      <w:pPr>
        <w:numPr>
          <w:ilvl w:val="0"/>
          <w:numId w:val="4"/>
        </w:numPr>
        <w:suppressAutoHyphens w:val="0"/>
        <w:spacing w:before="100" w:beforeAutospacing="1" w:after="100" w:afterAutospacing="1"/>
        <w:rPr>
          <w:sz w:val="22"/>
        </w:rPr>
      </w:pPr>
      <w:r w:rsidRPr="00192D67">
        <w:rPr>
          <w:sz w:val="22"/>
        </w:rPr>
        <w:t>Primarily</w:t>
      </w:r>
      <w:r>
        <w:rPr>
          <w:sz w:val="22"/>
        </w:rPr>
        <w:t xml:space="preserve">: - </w:t>
      </w:r>
      <w:r w:rsidRPr="00192D67">
        <w:rPr>
          <w:sz w:val="22"/>
        </w:rPr>
        <w:t xml:space="preserve"> </w:t>
      </w:r>
      <w:r w:rsidRPr="00D73D0A">
        <w:rPr>
          <w:sz w:val="22"/>
        </w:rPr>
        <w:t xml:space="preserve">C#.NET, </w:t>
      </w:r>
      <w:r w:rsidR="003D4421">
        <w:rPr>
          <w:sz w:val="22"/>
        </w:rPr>
        <w:t>Asp.Net MVC</w:t>
      </w:r>
      <w:r w:rsidRPr="00D73D0A">
        <w:rPr>
          <w:sz w:val="22"/>
        </w:rPr>
        <w:t>,</w:t>
      </w:r>
      <w:r w:rsidR="003D4421">
        <w:rPr>
          <w:sz w:val="22"/>
        </w:rPr>
        <w:t xml:space="preserve"> Asp.Net Core, Entity Framework, Microsoft Azure, </w:t>
      </w:r>
      <w:proofErr w:type="spellStart"/>
      <w:r w:rsidR="003D4421">
        <w:rPr>
          <w:sz w:val="22"/>
        </w:rPr>
        <w:t>AngularJs</w:t>
      </w:r>
      <w:proofErr w:type="spellEnd"/>
      <w:r w:rsidR="003D4421">
        <w:rPr>
          <w:sz w:val="22"/>
        </w:rPr>
        <w:t>, Angular 5,</w:t>
      </w:r>
      <w:r w:rsidRPr="00D73D0A">
        <w:rPr>
          <w:sz w:val="22"/>
        </w:rPr>
        <w:t xml:space="preserve"> TypeScript, HTML5, CSS3</w:t>
      </w:r>
    </w:p>
    <w:p w14:paraId="76BDC49E" w14:textId="77777777" w:rsidR="00E34C9B" w:rsidRPr="00A848E7" w:rsidRDefault="00E34C9B" w:rsidP="00E34C9B">
      <w:pPr>
        <w:spacing w:before="100" w:beforeAutospacing="1" w:after="100" w:afterAutospacing="1"/>
        <w:outlineLvl w:val="2"/>
        <w:rPr>
          <w:b/>
          <w:bCs/>
          <w:sz w:val="22"/>
          <w:szCs w:val="27"/>
        </w:rPr>
      </w:pPr>
      <w:r w:rsidRPr="00A848E7">
        <w:rPr>
          <w:b/>
          <w:bCs/>
          <w:sz w:val="22"/>
          <w:szCs w:val="27"/>
        </w:rPr>
        <w:t xml:space="preserve">Architecture </w:t>
      </w:r>
    </w:p>
    <w:p w14:paraId="692CD982" w14:textId="77777777" w:rsidR="00E34C9B" w:rsidRDefault="00E34C9B" w:rsidP="00E34C9B">
      <w:pPr>
        <w:numPr>
          <w:ilvl w:val="0"/>
          <w:numId w:val="8"/>
        </w:numPr>
        <w:suppressAutoHyphens w:val="0"/>
        <w:spacing w:before="100" w:beforeAutospacing="1" w:after="100" w:afterAutospacing="1"/>
        <w:rPr>
          <w:sz w:val="22"/>
        </w:rPr>
      </w:pPr>
      <w:r>
        <w:rPr>
          <w:sz w:val="22"/>
        </w:rPr>
        <w:t>3 tier architecture implemented factory pattern</w:t>
      </w:r>
    </w:p>
    <w:p w14:paraId="78A130A8" w14:textId="5957B2D5" w:rsidR="00E34C9B" w:rsidRDefault="00E34C9B" w:rsidP="00E34C9B">
      <w:pPr>
        <w:numPr>
          <w:ilvl w:val="0"/>
          <w:numId w:val="8"/>
        </w:numPr>
        <w:suppressAutoHyphens w:val="0"/>
        <w:spacing w:before="100" w:beforeAutospacing="1" w:after="100" w:afterAutospacing="1"/>
        <w:rPr>
          <w:sz w:val="22"/>
        </w:rPr>
      </w:pPr>
      <w:r>
        <w:rPr>
          <w:sz w:val="22"/>
        </w:rPr>
        <w:t>Design patterns, MVC</w:t>
      </w:r>
    </w:p>
    <w:p w14:paraId="1474834D" w14:textId="0B9314DC" w:rsidR="003D4421" w:rsidRDefault="003D4421" w:rsidP="00E34C9B">
      <w:pPr>
        <w:numPr>
          <w:ilvl w:val="0"/>
          <w:numId w:val="8"/>
        </w:numPr>
        <w:suppressAutoHyphens w:val="0"/>
        <w:spacing w:before="100" w:beforeAutospacing="1" w:after="100" w:afterAutospacing="1"/>
        <w:rPr>
          <w:sz w:val="22"/>
        </w:rPr>
      </w:pPr>
      <w:r>
        <w:rPr>
          <w:sz w:val="22"/>
        </w:rPr>
        <w:t xml:space="preserve">Repository pattern with </w:t>
      </w:r>
      <w:proofErr w:type="spellStart"/>
      <w:r>
        <w:rPr>
          <w:sz w:val="22"/>
        </w:rPr>
        <w:t>UnitOfWork</w:t>
      </w:r>
      <w:proofErr w:type="spellEnd"/>
      <w:r>
        <w:rPr>
          <w:sz w:val="22"/>
        </w:rPr>
        <w:t>.</w:t>
      </w:r>
    </w:p>
    <w:p w14:paraId="2493E4AF" w14:textId="241D212F" w:rsidR="003D4421" w:rsidRPr="00F40D0F" w:rsidRDefault="003D4421" w:rsidP="00E34C9B">
      <w:pPr>
        <w:numPr>
          <w:ilvl w:val="0"/>
          <w:numId w:val="8"/>
        </w:numPr>
        <w:suppressAutoHyphens w:val="0"/>
        <w:spacing w:before="100" w:beforeAutospacing="1" w:after="100" w:afterAutospacing="1"/>
        <w:rPr>
          <w:sz w:val="22"/>
        </w:rPr>
      </w:pPr>
      <w:r>
        <w:rPr>
          <w:sz w:val="22"/>
        </w:rPr>
        <w:t>Dependency Injection with Unity.</w:t>
      </w:r>
    </w:p>
    <w:p w14:paraId="5AD49477" w14:textId="77777777" w:rsidR="00E34C9B" w:rsidRPr="00192D67" w:rsidRDefault="00E34C9B" w:rsidP="00E34C9B">
      <w:pPr>
        <w:spacing w:before="100" w:beforeAutospacing="1" w:after="100" w:afterAutospacing="1"/>
        <w:outlineLvl w:val="2"/>
        <w:rPr>
          <w:b/>
          <w:bCs/>
          <w:sz w:val="22"/>
          <w:szCs w:val="27"/>
        </w:rPr>
      </w:pPr>
      <w:r w:rsidRPr="00192D67">
        <w:rPr>
          <w:b/>
          <w:bCs/>
          <w:sz w:val="22"/>
          <w:szCs w:val="27"/>
        </w:rPr>
        <w:t>Software</w:t>
      </w:r>
    </w:p>
    <w:p w14:paraId="285087C0" w14:textId="2EB99C07" w:rsidR="00E34C9B" w:rsidRPr="00192D67" w:rsidRDefault="00E34C9B" w:rsidP="00E34C9B">
      <w:pPr>
        <w:numPr>
          <w:ilvl w:val="0"/>
          <w:numId w:val="5"/>
        </w:numPr>
        <w:suppressAutoHyphens w:val="0"/>
        <w:spacing w:before="100" w:beforeAutospacing="1" w:after="100" w:afterAutospacing="1"/>
        <w:rPr>
          <w:sz w:val="22"/>
        </w:rPr>
      </w:pPr>
      <w:r w:rsidRPr="00192D67">
        <w:rPr>
          <w:sz w:val="22"/>
        </w:rPr>
        <w:t>Applica</w:t>
      </w:r>
      <w:r>
        <w:rPr>
          <w:sz w:val="22"/>
        </w:rPr>
        <w:t>tions: Visual Studio .Net / 2013, 2015</w:t>
      </w:r>
      <w:r w:rsidR="003D4421">
        <w:rPr>
          <w:sz w:val="22"/>
        </w:rPr>
        <w:t>, 2017</w:t>
      </w:r>
      <w:r w:rsidRPr="00192D67">
        <w:rPr>
          <w:sz w:val="22"/>
        </w:rPr>
        <w:t>.</w:t>
      </w:r>
    </w:p>
    <w:p w14:paraId="3474A785" w14:textId="1D1B4EDB" w:rsidR="00E34C9B" w:rsidRPr="00192D67" w:rsidRDefault="00E34C9B" w:rsidP="00E34C9B">
      <w:pPr>
        <w:numPr>
          <w:ilvl w:val="0"/>
          <w:numId w:val="5"/>
        </w:numPr>
        <w:suppressAutoHyphens w:val="0"/>
        <w:spacing w:before="100" w:beforeAutospacing="1" w:after="100" w:afterAutospacing="1"/>
        <w:rPr>
          <w:sz w:val="22"/>
        </w:rPr>
      </w:pPr>
      <w:r w:rsidRPr="00192D67">
        <w:rPr>
          <w:sz w:val="22"/>
        </w:rPr>
        <w:t>Database</w:t>
      </w:r>
      <w:r>
        <w:rPr>
          <w:sz w:val="22"/>
        </w:rPr>
        <w:t>: Microsoft SQL Server 2012/2014</w:t>
      </w:r>
      <w:r w:rsidR="003D4421">
        <w:rPr>
          <w:sz w:val="22"/>
        </w:rPr>
        <w:t>, 2016</w:t>
      </w:r>
      <w:r w:rsidRPr="00192D67">
        <w:rPr>
          <w:sz w:val="22"/>
        </w:rPr>
        <w:t xml:space="preserve">. </w:t>
      </w:r>
    </w:p>
    <w:p w14:paraId="7A4B59D4" w14:textId="77777777" w:rsidR="00E34C9B" w:rsidRPr="00192D67" w:rsidRDefault="00E34C9B" w:rsidP="00E34C9B">
      <w:pPr>
        <w:numPr>
          <w:ilvl w:val="0"/>
          <w:numId w:val="5"/>
        </w:numPr>
        <w:suppressAutoHyphens w:val="0"/>
        <w:spacing w:before="100" w:beforeAutospacing="1" w:after="100" w:afterAutospacing="1"/>
        <w:rPr>
          <w:sz w:val="22"/>
        </w:rPr>
      </w:pPr>
      <w:r w:rsidRPr="00192D67">
        <w:rPr>
          <w:sz w:val="22"/>
        </w:rPr>
        <w:t xml:space="preserve">Platforms: </w:t>
      </w:r>
      <w:r>
        <w:rPr>
          <w:sz w:val="22"/>
        </w:rPr>
        <w:t>Windows 8 / 10</w:t>
      </w:r>
      <w:r w:rsidRPr="00192D67">
        <w:rPr>
          <w:sz w:val="22"/>
        </w:rPr>
        <w:t xml:space="preserve">. </w:t>
      </w:r>
    </w:p>
    <w:p w14:paraId="37C202EB" w14:textId="77777777" w:rsidR="00E34C9B" w:rsidRPr="00192D67" w:rsidRDefault="00E34C9B" w:rsidP="00E34C9B">
      <w:pPr>
        <w:spacing w:before="100" w:beforeAutospacing="1" w:after="100" w:afterAutospacing="1"/>
        <w:outlineLvl w:val="2"/>
        <w:rPr>
          <w:b/>
          <w:bCs/>
          <w:sz w:val="22"/>
          <w:szCs w:val="27"/>
        </w:rPr>
      </w:pPr>
      <w:r w:rsidRPr="00192D67">
        <w:rPr>
          <w:b/>
          <w:bCs/>
          <w:sz w:val="22"/>
          <w:szCs w:val="27"/>
        </w:rPr>
        <w:t>Others</w:t>
      </w:r>
    </w:p>
    <w:p w14:paraId="28F6B03D" w14:textId="05582731" w:rsidR="00E34C9B" w:rsidRPr="00434981" w:rsidRDefault="00E34C9B" w:rsidP="00E34C9B">
      <w:pPr>
        <w:numPr>
          <w:ilvl w:val="0"/>
          <w:numId w:val="6"/>
        </w:numPr>
        <w:suppressAutoHyphens w:val="0"/>
        <w:spacing w:before="100" w:beforeAutospacing="1" w:after="100" w:afterAutospacing="1"/>
        <w:rPr>
          <w:sz w:val="22"/>
        </w:rPr>
      </w:pPr>
      <w:r>
        <w:rPr>
          <w:sz w:val="22"/>
        </w:rPr>
        <w:t xml:space="preserve">Object Oriented JavaScript, TypeScript, </w:t>
      </w:r>
      <w:proofErr w:type="spellStart"/>
      <w:r>
        <w:rPr>
          <w:sz w:val="22"/>
        </w:rPr>
        <w:t>AngularJs</w:t>
      </w:r>
      <w:proofErr w:type="spellEnd"/>
      <w:r w:rsidR="003D4421">
        <w:rPr>
          <w:sz w:val="22"/>
        </w:rPr>
        <w:t>, Angular 5</w:t>
      </w:r>
      <w:r>
        <w:rPr>
          <w:sz w:val="22"/>
        </w:rPr>
        <w:t>.</w:t>
      </w:r>
    </w:p>
    <w:p w14:paraId="1AD3D6D9" w14:textId="77777777" w:rsidR="00E34C9B" w:rsidRPr="00434981" w:rsidRDefault="00E34C9B" w:rsidP="00E34C9B">
      <w:pPr>
        <w:numPr>
          <w:ilvl w:val="0"/>
          <w:numId w:val="6"/>
        </w:numPr>
        <w:suppressAutoHyphens w:val="0"/>
        <w:spacing w:before="100" w:beforeAutospacing="1" w:after="100" w:afterAutospacing="1"/>
        <w:rPr>
          <w:sz w:val="22"/>
        </w:rPr>
      </w:pPr>
      <w:r>
        <w:rPr>
          <w:sz w:val="22"/>
        </w:rPr>
        <w:t>HTML, XML, CSS.</w:t>
      </w:r>
    </w:p>
    <w:p w14:paraId="4BE60FA2" w14:textId="77777777" w:rsidR="00E34C9B" w:rsidRDefault="00E34C9B" w:rsidP="00E34C9B">
      <w:pPr>
        <w:numPr>
          <w:ilvl w:val="0"/>
          <w:numId w:val="6"/>
        </w:numPr>
        <w:suppressAutoHyphens w:val="0"/>
        <w:spacing w:before="100" w:beforeAutospacing="1" w:after="100" w:afterAutospacing="1"/>
        <w:rPr>
          <w:sz w:val="22"/>
        </w:rPr>
      </w:pPr>
      <w:r>
        <w:rPr>
          <w:sz w:val="22"/>
        </w:rPr>
        <w:t>ASP.Net,</w:t>
      </w:r>
      <w:r w:rsidRPr="00192D67">
        <w:rPr>
          <w:sz w:val="22"/>
        </w:rPr>
        <w:t xml:space="preserve"> ADO.Net, XML, </w:t>
      </w:r>
      <w:r>
        <w:rPr>
          <w:sz w:val="22"/>
        </w:rPr>
        <w:t>Web API</w:t>
      </w:r>
      <w:r w:rsidRPr="00192D67">
        <w:rPr>
          <w:sz w:val="22"/>
        </w:rPr>
        <w:t>,</w:t>
      </w:r>
      <w:r>
        <w:rPr>
          <w:sz w:val="22"/>
        </w:rPr>
        <w:t xml:space="preserve"> and Entity Framework, LINQ</w:t>
      </w:r>
    </w:p>
    <w:p w14:paraId="53F29AA8" w14:textId="3D96AD0F" w:rsidR="00E34C9B" w:rsidRDefault="00E34C9B" w:rsidP="00E34C9B">
      <w:pPr>
        <w:numPr>
          <w:ilvl w:val="0"/>
          <w:numId w:val="6"/>
        </w:numPr>
        <w:suppressAutoHyphens w:val="0"/>
        <w:spacing w:before="100" w:beforeAutospacing="1" w:after="100" w:afterAutospacing="1"/>
        <w:rPr>
          <w:sz w:val="22"/>
        </w:rPr>
      </w:pPr>
      <w:r>
        <w:rPr>
          <w:sz w:val="22"/>
        </w:rPr>
        <w:t>Unity</w:t>
      </w:r>
    </w:p>
    <w:p w14:paraId="5879F86E" w14:textId="45B6F11B" w:rsidR="00D34EEF" w:rsidRPr="00CD10AA" w:rsidRDefault="00D34EEF" w:rsidP="00E34C9B">
      <w:pPr>
        <w:numPr>
          <w:ilvl w:val="0"/>
          <w:numId w:val="6"/>
        </w:numPr>
        <w:suppressAutoHyphens w:val="0"/>
        <w:spacing w:before="100" w:beforeAutospacing="1" w:after="100" w:afterAutospacing="1"/>
        <w:rPr>
          <w:sz w:val="22"/>
        </w:rPr>
      </w:pPr>
      <w:r>
        <w:rPr>
          <w:sz w:val="22"/>
        </w:rPr>
        <w:t xml:space="preserve">Unit Test using </w:t>
      </w:r>
      <w:proofErr w:type="spellStart"/>
      <w:r>
        <w:rPr>
          <w:sz w:val="22"/>
        </w:rPr>
        <w:t>NUnit</w:t>
      </w:r>
      <w:proofErr w:type="spellEnd"/>
      <w:r>
        <w:rPr>
          <w:sz w:val="22"/>
        </w:rPr>
        <w:t>.</w:t>
      </w:r>
    </w:p>
    <w:p w14:paraId="1D2412F3" w14:textId="21E42FC3" w:rsidR="00E34C9B" w:rsidRDefault="00E34C9B" w:rsidP="00E34C9B">
      <w:pPr>
        <w:numPr>
          <w:ilvl w:val="0"/>
          <w:numId w:val="6"/>
        </w:numPr>
        <w:suppressAutoHyphens w:val="0"/>
        <w:spacing w:before="100" w:beforeAutospacing="1" w:after="100" w:afterAutospacing="1"/>
        <w:rPr>
          <w:sz w:val="22"/>
        </w:rPr>
      </w:pPr>
      <w:r>
        <w:rPr>
          <w:sz w:val="22"/>
        </w:rPr>
        <w:t>Microsoft SQL</w:t>
      </w:r>
    </w:p>
    <w:p w14:paraId="4A08FEB7" w14:textId="7CB34589" w:rsidR="003D4421" w:rsidRDefault="003D4421" w:rsidP="00E34C9B">
      <w:pPr>
        <w:numPr>
          <w:ilvl w:val="0"/>
          <w:numId w:val="6"/>
        </w:numPr>
        <w:suppressAutoHyphens w:val="0"/>
        <w:spacing w:before="100" w:beforeAutospacing="1" w:after="100" w:afterAutospacing="1"/>
        <w:rPr>
          <w:sz w:val="22"/>
        </w:rPr>
      </w:pPr>
      <w:r>
        <w:rPr>
          <w:sz w:val="22"/>
        </w:rPr>
        <w:t>Microsoft Azure</w:t>
      </w:r>
    </w:p>
    <w:p w14:paraId="047FA171" w14:textId="164C7F03" w:rsidR="00D34EEF" w:rsidRPr="00192D67" w:rsidRDefault="00D34EEF" w:rsidP="00E34C9B">
      <w:pPr>
        <w:numPr>
          <w:ilvl w:val="0"/>
          <w:numId w:val="6"/>
        </w:numPr>
        <w:suppressAutoHyphens w:val="0"/>
        <w:spacing w:before="100" w:beforeAutospacing="1" w:after="100" w:afterAutospacing="1"/>
        <w:rPr>
          <w:sz w:val="22"/>
        </w:rPr>
      </w:pPr>
      <w:r>
        <w:rPr>
          <w:sz w:val="22"/>
        </w:rPr>
        <w:lastRenderedPageBreak/>
        <w:t>VSTS, TFS, GIT, CI.</w:t>
      </w:r>
    </w:p>
    <w:p w14:paraId="0BF7A7AF" w14:textId="77777777" w:rsidR="00E34C9B" w:rsidRDefault="00E34C9B" w:rsidP="00E34C9B">
      <w:pPr>
        <w:numPr>
          <w:ilvl w:val="0"/>
          <w:numId w:val="6"/>
        </w:numPr>
        <w:suppressAutoHyphens w:val="0"/>
        <w:spacing w:before="100" w:beforeAutospacing="1" w:after="100" w:afterAutospacing="1"/>
        <w:rPr>
          <w:sz w:val="22"/>
        </w:rPr>
      </w:pPr>
      <w:r w:rsidRPr="00192D67">
        <w:rPr>
          <w:sz w:val="22"/>
        </w:rPr>
        <w:t xml:space="preserve">C, C++, </w:t>
      </w:r>
      <w:r>
        <w:rPr>
          <w:sz w:val="22"/>
        </w:rPr>
        <w:t>OOPs</w:t>
      </w:r>
    </w:p>
    <w:p w14:paraId="36E888EA" w14:textId="77777777" w:rsidR="00E34C9B" w:rsidRDefault="00E34C9B" w:rsidP="00E34C9B">
      <w:pPr>
        <w:numPr>
          <w:ilvl w:val="0"/>
          <w:numId w:val="6"/>
        </w:numPr>
        <w:suppressAutoHyphens w:val="0"/>
        <w:spacing w:before="100" w:beforeAutospacing="1" w:after="100" w:afterAutospacing="1"/>
        <w:rPr>
          <w:sz w:val="22"/>
        </w:rPr>
      </w:pPr>
      <w:r>
        <w:rPr>
          <w:sz w:val="22"/>
        </w:rPr>
        <w:t>MVC, Design Pattern</w:t>
      </w:r>
    </w:p>
    <w:p w14:paraId="11D95685" w14:textId="77777777" w:rsidR="00E34C9B" w:rsidRPr="00192D67" w:rsidRDefault="00E34C9B" w:rsidP="00E34C9B">
      <w:pPr>
        <w:numPr>
          <w:ilvl w:val="0"/>
          <w:numId w:val="6"/>
        </w:numPr>
        <w:suppressAutoHyphens w:val="0"/>
        <w:spacing w:before="100" w:beforeAutospacing="1" w:after="100" w:afterAutospacing="1"/>
        <w:rPr>
          <w:sz w:val="22"/>
        </w:rPr>
      </w:pPr>
      <w:r>
        <w:rPr>
          <w:sz w:val="22"/>
        </w:rPr>
        <w:t>Data Structure</w:t>
      </w:r>
    </w:p>
    <w:tbl>
      <w:tblPr>
        <w:tblW w:w="10260" w:type="dxa"/>
        <w:tblInd w:w="360" w:type="dxa"/>
        <w:tblLayout w:type="fixed"/>
        <w:tblCellMar>
          <w:left w:w="0" w:type="dxa"/>
          <w:right w:w="0" w:type="dxa"/>
        </w:tblCellMar>
        <w:tblLook w:val="0000" w:firstRow="0" w:lastRow="0" w:firstColumn="0" w:lastColumn="0" w:noHBand="0" w:noVBand="0"/>
      </w:tblPr>
      <w:tblGrid>
        <w:gridCol w:w="9540"/>
        <w:gridCol w:w="720"/>
      </w:tblGrid>
      <w:tr w:rsidR="00E34C9B" w:rsidRPr="00192D67" w14:paraId="7158A0E5" w14:textId="77777777" w:rsidTr="002300F4">
        <w:trPr>
          <w:cantSplit/>
        </w:trPr>
        <w:tc>
          <w:tcPr>
            <w:tcW w:w="9540" w:type="dxa"/>
            <w:tcBorders>
              <w:top w:val="single" w:sz="8" w:space="0" w:color="FFFFFF"/>
              <w:bottom w:val="single" w:sz="8" w:space="0" w:color="FFFFFF"/>
            </w:tcBorders>
          </w:tcPr>
          <w:p w14:paraId="0E9BBBC7" w14:textId="77777777" w:rsidR="00E34C9B" w:rsidRDefault="00E34C9B" w:rsidP="002300F4">
            <w:pPr>
              <w:suppressAutoHyphens w:val="0"/>
              <w:rPr>
                <w:rFonts w:cs="Arial"/>
                <w:sz w:val="22"/>
                <w:szCs w:val="22"/>
              </w:rPr>
            </w:pPr>
          </w:p>
          <w:p w14:paraId="077F7A04" w14:textId="77777777" w:rsidR="00E34C9B" w:rsidRPr="00192D67" w:rsidRDefault="00E34C9B" w:rsidP="002300F4">
            <w:pPr>
              <w:suppressAutoHyphens w:val="0"/>
              <w:rPr>
                <w:rFonts w:cs="Arial"/>
                <w:sz w:val="22"/>
                <w:szCs w:val="22"/>
              </w:rPr>
            </w:pPr>
          </w:p>
        </w:tc>
        <w:tc>
          <w:tcPr>
            <w:tcW w:w="720" w:type="dxa"/>
          </w:tcPr>
          <w:p w14:paraId="4078B230" w14:textId="77777777" w:rsidR="00E34C9B" w:rsidRPr="00192D67" w:rsidRDefault="00E34C9B" w:rsidP="002300F4">
            <w:pPr>
              <w:snapToGrid w:val="0"/>
              <w:rPr>
                <w:sz w:val="22"/>
                <w:szCs w:val="22"/>
              </w:rPr>
            </w:pPr>
          </w:p>
        </w:tc>
      </w:tr>
    </w:tbl>
    <w:p w14:paraId="702159A4" w14:textId="77777777" w:rsidR="00E34C9B" w:rsidRPr="00192D67" w:rsidRDefault="00E34C9B" w:rsidP="00E34C9B">
      <w:pPr>
        <w:autoSpaceDE w:val="0"/>
        <w:rPr>
          <w:b/>
          <w:sz w:val="22"/>
          <w:szCs w:val="32"/>
          <w:u w:val="single"/>
        </w:rPr>
      </w:pPr>
      <w:r w:rsidRPr="00192D67">
        <w:rPr>
          <w:b/>
          <w:sz w:val="22"/>
          <w:szCs w:val="32"/>
          <w:u w:val="single"/>
        </w:rPr>
        <w:t>EDUCATION:</w:t>
      </w:r>
    </w:p>
    <w:p w14:paraId="4A78CA82" w14:textId="77777777" w:rsidR="00E34C9B" w:rsidRPr="00192D67" w:rsidRDefault="00E34C9B" w:rsidP="00E34C9B">
      <w:pPr>
        <w:autoSpaceDE w:val="0"/>
        <w:rPr>
          <w:sz w:val="22"/>
          <w:szCs w:val="22"/>
        </w:rPr>
      </w:pPr>
    </w:p>
    <w:tbl>
      <w:tblPr>
        <w:tblW w:w="0" w:type="auto"/>
        <w:tblInd w:w="468" w:type="dxa"/>
        <w:tblLayout w:type="fixed"/>
        <w:tblLook w:val="0000" w:firstRow="0" w:lastRow="0" w:firstColumn="0" w:lastColumn="0" w:noHBand="0" w:noVBand="0"/>
      </w:tblPr>
      <w:tblGrid>
        <w:gridCol w:w="9540"/>
      </w:tblGrid>
      <w:tr w:rsidR="00E34C9B" w:rsidRPr="00192D67" w14:paraId="20BABDF3" w14:textId="77777777" w:rsidTr="002300F4">
        <w:trPr>
          <w:cantSplit/>
        </w:trPr>
        <w:tc>
          <w:tcPr>
            <w:tcW w:w="9540" w:type="dxa"/>
            <w:tcBorders>
              <w:bottom w:val="single" w:sz="8" w:space="0" w:color="FFFFFF"/>
            </w:tcBorders>
          </w:tcPr>
          <w:p w14:paraId="16FDC6A7" w14:textId="77777777" w:rsidR="00E34C9B" w:rsidRPr="00192D67" w:rsidRDefault="00E34C9B" w:rsidP="002300F4">
            <w:pPr>
              <w:snapToGrid w:val="0"/>
              <w:rPr>
                <w:b/>
                <w:sz w:val="22"/>
                <w:szCs w:val="22"/>
              </w:rPr>
            </w:pPr>
          </w:p>
        </w:tc>
      </w:tr>
      <w:tr w:rsidR="00E34C9B" w:rsidRPr="00192D67" w14:paraId="5D2B411B" w14:textId="77777777" w:rsidTr="002300F4">
        <w:trPr>
          <w:cantSplit/>
          <w:trHeight w:val="283"/>
        </w:trPr>
        <w:tc>
          <w:tcPr>
            <w:tcW w:w="9540" w:type="dxa"/>
            <w:tcBorders>
              <w:top w:val="single" w:sz="8" w:space="0" w:color="FFFFFF"/>
              <w:bottom w:val="single" w:sz="8" w:space="0" w:color="FFFFFF"/>
            </w:tcBorders>
          </w:tcPr>
          <w:p w14:paraId="3715DF7B" w14:textId="77777777" w:rsidR="00E34C9B" w:rsidRPr="00192D67" w:rsidRDefault="00E34C9B" w:rsidP="002300F4">
            <w:pPr>
              <w:snapToGrid w:val="0"/>
              <w:rPr>
                <w:sz w:val="22"/>
                <w:szCs w:val="22"/>
              </w:rPr>
            </w:pPr>
            <w:proofErr w:type="spellStart"/>
            <w:proofErr w:type="gramStart"/>
            <w:r>
              <w:rPr>
                <w:b/>
                <w:bCs/>
                <w:sz w:val="22"/>
                <w:szCs w:val="22"/>
              </w:rPr>
              <w:t>B.Tech</w:t>
            </w:r>
            <w:proofErr w:type="spellEnd"/>
            <w:proofErr w:type="gramEnd"/>
            <w:r w:rsidRPr="00192D67">
              <w:rPr>
                <w:b/>
                <w:bCs/>
                <w:sz w:val="22"/>
                <w:szCs w:val="22"/>
              </w:rPr>
              <w:t xml:space="preserve"> </w:t>
            </w:r>
            <w:r>
              <w:rPr>
                <w:sz w:val="22"/>
                <w:szCs w:val="22"/>
              </w:rPr>
              <w:t>(Bachelor in Information Technology</w:t>
            </w:r>
            <w:r w:rsidRPr="00192D67">
              <w:rPr>
                <w:sz w:val="22"/>
                <w:szCs w:val="22"/>
              </w:rPr>
              <w:t>)</w:t>
            </w:r>
            <w:r w:rsidRPr="00192D67">
              <w:rPr>
                <w:b/>
                <w:bCs/>
                <w:sz w:val="22"/>
                <w:szCs w:val="22"/>
              </w:rPr>
              <w:t xml:space="preserve"> </w:t>
            </w:r>
            <w:r>
              <w:rPr>
                <w:b/>
                <w:bCs/>
                <w:sz w:val="22"/>
                <w:szCs w:val="22"/>
              </w:rPr>
              <w:t>2011</w:t>
            </w:r>
          </w:p>
        </w:tc>
      </w:tr>
      <w:tr w:rsidR="00E34C9B" w:rsidRPr="00192D67" w14:paraId="0A534849" w14:textId="77777777" w:rsidTr="002300F4">
        <w:trPr>
          <w:cantSplit/>
          <w:trHeight w:val="400"/>
        </w:trPr>
        <w:tc>
          <w:tcPr>
            <w:tcW w:w="9540" w:type="dxa"/>
            <w:tcBorders>
              <w:top w:val="single" w:sz="8" w:space="0" w:color="FFFFFF"/>
              <w:bottom w:val="single" w:sz="8" w:space="0" w:color="FFFFFF"/>
            </w:tcBorders>
          </w:tcPr>
          <w:p w14:paraId="5F6D9754" w14:textId="77777777" w:rsidR="00E34C9B" w:rsidRPr="00192D67" w:rsidRDefault="00E34C9B" w:rsidP="002300F4">
            <w:pPr>
              <w:rPr>
                <w:sz w:val="22"/>
              </w:rPr>
            </w:pPr>
            <w:r>
              <w:rPr>
                <w:sz w:val="22"/>
              </w:rPr>
              <w:t xml:space="preserve">Maharaja </w:t>
            </w:r>
            <w:proofErr w:type="spellStart"/>
            <w:r>
              <w:rPr>
                <w:sz w:val="22"/>
              </w:rPr>
              <w:t>Surajmal</w:t>
            </w:r>
            <w:proofErr w:type="spellEnd"/>
            <w:r>
              <w:rPr>
                <w:sz w:val="22"/>
              </w:rPr>
              <w:t xml:space="preserve"> Institute of Technology, 70 %</w:t>
            </w:r>
            <w:r w:rsidRPr="00192D67">
              <w:rPr>
                <w:sz w:val="22"/>
              </w:rPr>
              <w:t>. (Scholarship Holder</w:t>
            </w:r>
            <w:r>
              <w:rPr>
                <w:sz w:val="22"/>
              </w:rPr>
              <w:t xml:space="preserve"> from AWES</w:t>
            </w:r>
            <w:r w:rsidRPr="00192D67">
              <w:rPr>
                <w:sz w:val="22"/>
              </w:rPr>
              <w:t xml:space="preserve">) </w:t>
            </w:r>
          </w:p>
        </w:tc>
      </w:tr>
    </w:tbl>
    <w:p w14:paraId="3808D909" w14:textId="77777777" w:rsidR="00E34C9B" w:rsidRPr="00192D67" w:rsidRDefault="00E34C9B" w:rsidP="00E34C9B">
      <w:pPr>
        <w:spacing w:before="100" w:beforeAutospacing="1" w:after="100" w:afterAutospacing="1"/>
        <w:outlineLvl w:val="1"/>
        <w:rPr>
          <w:b/>
          <w:bCs/>
          <w:sz w:val="22"/>
          <w:szCs w:val="32"/>
          <w:u w:val="single"/>
        </w:rPr>
      </w:pPr>
    </w:p>
    <w:p w14:paraId="0839B9C4" w14:textId="77777777" w:rsidR="003D4421" w:rsidRDefault="00E34C9B" w:rsidP="00E34C9B">
      <w:pPr>
        <w:spacing w:before="100" w:beforeAutospacing="1" w:after="100" w:afterAutospacing="1"/>
        <w:outlineLvl w:val="1"/>
        <w:rPr>
          <w:sz w:val="22"/>
          <w:szCs w:val="32"/>
          <w:u w:val="single"/>
        </w:rPr>
      </w:pPr>
      <w:r w:rsidRPr="00192D67">
        <w:rPr>
          <w:b/>
          <w:bCs/>
          <w:sz w:val="22"/>
          <w:szCs w:val="32"/>
          <w:u w:val="single"/>
        </w:rPr>
        <w:t>PROFESSIONAL EXPERIENCE:</w:t>
      </w:r>
      <w:r w:rsidRPr="00192D67">
        <w:rPr>
          <w:sz w:val="22"/>
          <w:szCs w:val="32"/>
          <w:u w:val="single"/>
        </w:rPr>
        <w:t xml:space="preserve">     </w:t>
      </w:r>
    </w:p>
    <w:p w14:paraId="29985671" w14:textId="3911F3A0" w:rsidR="003D4421" w:rsidRPr="00192D67" w:rsidRDefault="003D4421" w:rsidP="003D4421">
      <w:pPr>
        <w:tabs>
          <w:tab w:val="left" w:pos="2808"/>
        </w:tabs>
        <w:autoSpaceDE w:val="0"/>
        <w:rPr>
          <w:b/>
          <w:bCs/>
          <w:sz w:val="22"/>
          <w:szCs w:val="22"/>
          <w:u w:val="single"/>
        </w:rPr>
      </w:pPr>
      <w:r>
        <w:rPr>
          <w:b/>
          <w:bCs/>
          <w:sz w:val="22"/>
          <w:szCs w:val="22"/>
          <w:u w:val="single"/>
        </w:rPr>
        <w:t xml:space="preserve">Byteridge Software </w:t>
      </w:r>
      <w:proofErr w:type="spellStart"/>
      <w:r>
        <w:rPr>
          <w:b/>
          <w:bCs/>
          <w:sz w:val="22"/>
          <w:szCs w:val="22"/>
          <w:u w:val="single"/>
        </w:rPr>
        <w:t>Pvt</w:t>
      </w:r>
      <w:proofErr w:type="spellEnd"/>
      <w:r>
        <w:rPr>
          <w:b/>
          <w:bCs/>
          <w:sz w:val="22"/>
          <w:szCs w:val="22"/>
          <w:u w:val="single"/>
        </w:rPr>
        <w:t xml:space="preserve"> Ltd, Hyderabad</w:t>
      </w:r>
      <w:r w:rsidRPr="00192D67">
        <w:rPr>
          <w:b/>
          <w:bCs/>
          <w:sz w:val="22"/>
          <w:szCs w:val="22"/>
          <w:u w:val="single"/>
        </w:rPr>
        <w:t xml:space="preserve">                                                                   </w:t>
      </w:r>
      <w:r>
        <w:rPr>
          <w:b/>
          <w:bCs/>
          <w:sz w:val="22"/>
          <w:szCs w:val="22"/>
          <w:u w:val="single"/>
        </w:rPr>
        <w:t xml:space="preserve">                  </w:t>
      </w:r>
      <w:r w:rsidR="000A39C5">
        <w:rPr>
          <w:b/>
          <w:bCs/>
          <w:sz w:val="22"/>
          <w:szCs w:val="22"/>
          <w:u w:val="single"/>
        </w:rPr>
        <w:t>Apr</w:t>
      </w:r>
      <w:r>
        <w:rPr>
          <w:b/>
          <w:bCs/>
          <w:sz w:val="22"/>
          <w:szCs w:val="22"/>
          <w:u w:val="single"/>
        </w:rPr>
        <w:t xml:space="preserve"> 201</w:t>
      </w:r>
      <w:r w:rsidR="000A39C5">
        <w:rPr>
          <w:b/>
          <w:bCs/>
          <w:sz w:val="22"/>
          <w:szCs w:val="22"/>
          <w:u w:val="single"/>
        </w:rPr>
        <w:t>8</w:t>
      </w:r>
      <w:r w:rsidRPr="00192D67">
        <w:rPr>
          <w:b/>
          <w:bCs/>
          <w:sz w:val="22"/>
          <w:szCs w:val="22"/>
          <w:u w:val="single"/>
        </w:rPr>
        <w:t xml:space="preserve"> – </w:t>
      </w:r>
      <w:r>
        <w:rPr>
          <w:b/>
          <w:bCs/>
          <w:sz w:val="22"/>
          <w:szCs w:val="22"/>
          <w:u w:val="single"/>
        </w:rPr>
        <w:t>Till Now</w:t>
      </w:r>
    </w:p>
    <w:p w14:paraId="5438F668" w14:textId="1449821C" w:rsidR="003D4421" w:rsidRPr="00192D67" w:rsidRDefault="003D4421" w:rsidP="003D4421">
      <w:pPr>
        <w:tabs>
          <w:tab w:val="left" w:pos="2808"/>
        </w:tabs>
        <w:autoSpaceDE w:val="0"/>
        <w:rPr>
          <w:b/>
          <w:bCs/>
          <w:sz w:val="22"/>
          <w:szCs w:val="22"/>
        </w:rPr>
      </w:pPr>
      <w:r>
        <w:rPr>
          <w:b/>
          <w:bCs/>
          <w:sz w:val="22"/>
          <w:szCs w:val="22"/>
        </w:rPr>
        <w:t xml:space="preserve">Role: </w:t>
      </w:r>
      <w:r w:rsidR="00D34EEF">
        <w:rPr>
          <w:b/>
          <w:bCs/>
          <w:sz w:val="22"/>
          <w:szCs w:val="22"/>
        </w:rPr>
        <w:t xml:space="preserve">Sr. </w:t>
      </w:r>
      <w:r>
        <w:rPr>
          <w:b/>
          <w:bCs/>
          <w:sz w:val="22"/>
          <w:szCs w:val="22"/>
        </w:rPr>
        <w:t>Software Development Engineer</w:t>
      </w:r>
    </w:p>
    <w:p w14:paraId="2851C6F4" w14:textId="74AA5E92" w:rsidR="003D4421" w:rsidRPr="00192D67" w:rsidRDefault="003D4421" w:rsidP="003D4421">
      <w:pPr>
        <w:autoSpaceDE w:val="0"/>
        <w:rPr>
          <w:b/>
          <w:bCs/>
          <w:sz w:val="22"/>
          <w:szCs w:val="22"/>
        </w:rPr>
      </w:pPr>
      <w:r w:rsidRPr="00192D67">
        <w:rPr>
          <w:b/>
          <w:sz w:val="22"/>
          <w:szCs w:val="22"/>
        </w:rPr>
        <w:t>Project Name:</w:t>
      </w:r>
      <w:r w:rsidRPr="00192D67">
        <w:rPr>
          <w:b/>
          <w:sz w:val="22"/>
          <w:szCs w:val="22"/>
        </w:rPr>
        <w:tab/>
      </w:r>
      <w:r w:rsidR="00D34EEF">
        <w:rPr>
          <w:b/>
          <w:bCs/>
          <w:sz w:val="22"/>
          <w:szCs w:val="22"/>
        </w:rPr>
        <w:t>Ruuh.AI Chat Interface</w:t>
      </w:r>
      <w:r>
        <w:rPr>
          <w:b/>
          <w:bCs/>
          <w:sz w:val="22"/>
          <w:szCs w:val="22"/>
        </w:rPr>
        <w:t xml:space="preserve"> (Microsoft </w:t>
      </w:r>
      <w:r w:rsidR="00D34EEF">
        <w:rPr>
          <w:b/>
          <w:bCs/>
          <w:sz w:val="22"/>
          <w:szCs w:val="22"/>
        </w:rPr>
        <w:t>Project</w:t>
      </w:r>
      <w:r>
        <w:rPr>
          <w:b/>
          <w:bCs/>
          <w:sz w:val="22"/>
          <w:szCs w:val="22"/>
        </w:rPr>
        <w:t>)</w:t>
      </w:r>
    </w:p>
    <w:p w14:paraId="644A49F1" w14:textId="77777777" w:rsidR="003D4421" w:rsidRPr="00192D67" w:rsidRDefault="003D4421" w:rsidP="003D4421">
      <w:pPr>
        <w:autoSpaceDE w:val="0"/>
        <w:jc w:val="both"/>
        <w:rPr>
          <w:b/>
          <w:bCs/>
          <w:sz w:val="22"/>
          <w:szCs w:val="22"/>
        </w:rPr>
      </w:pPr>
    </w:p>
    <w:p w14:paraId="11039173" w14:textId="1605B200" w:rsidR="003D4421" w:rsidRDefault="003D4421" w:rsidP="003D4421">
      <w:pPr>
        <w:autoSpaceDE w:val="0"/>
        <w:jc w:val="both"/>
        <w:rPr>
          <w:b/>
          <w:bCs/>
          <w:sz w:val="22"/>
          <w:szCs w:val="22"/>
          <w:u w:val="single"/>
        </w:rPr>
      </w:pPr>
      <w:r w:rsidRPr="00192D67">
        <w:rPr>
          <w:b/>
          <w:bCs/>
          <w:sz w:val="22"/>
          <w:szCs w:val="22"/>
          <w:u w:val="single"/>
        </w:rPr>
        <w:t>Description:</w:t>
      </w:r>
    </w:p>
    <w:p w14:paraId="738A5CE0" w14:textId="77777777" w:rsidR="000A39C5" w:rsidRPr="00192D67" w:rsidRDefault="000A39C5" w:rsidP="003D4421">
      <w:pPr>
        <w:autoSpaceDE w:val="0"/>
        <w:jc w:val="both"/>
        <w:rPr>
          <w:b/>
          <w:bCs/>
          <w:sz w:val="22"/>
          <w:szCs w:val="22"/>
          <w:u w:val="single"/>
        </w:rPr>
      </w:pPr>
    </w:p>
    <w:p w14:paraId="50EF95A9" w14:textId="7340DFE5" w:rsidR="003D4421" w:rsidRPr="000A39C5" w:rsidRDefault="000A39C5" w:rsidP="003D4421">
      <w:pPr>
        <w:autoSpaceDE w:val="0"/>
        <w:jc w:val="both"/>
        <w:rPr>
          <w:sz w:val="22"/>
          <w:lang w:eastAsia="en-US"/>
        </w:rPr>
      </w:pPr>
      <w:proofErr w:type="spellStart"/>
      <w:r w:rsidRPr="000A39C5">
        <w:rPr>
          <w:sz w:val="22"/>
          <w:lang w:eastAsia="en-US"/>
        </w:rPr>
        <w:t>Ruuh</w:t>
      </w:r>
      <w:proofErr w:type="spellEnd"/>
      <w:r w:rsidRPr="000A39C5">
        <w:rPr>
          <w:sz w:val="22"/>
          <w:lang w:eastAsia="en-US"/>
        </w:rPr>
        <w:t xml:space="preserve"> is a Microsoft chat bot. Like </w:t>
      </w:r>
      <w:proofErr w:type="spellStart"/>
      <w:r w:rsidRPr="000A39C5">
        <w:rPr>
          <w:sz w:val="22"/>
          <w:lang w:eastAsia="en-US"/>
        </w:rPr>
        <w:t>Ruuh</w:t>
      </w:r>
      <w:proofErr w:type="spellEnd"/>
      <w:r w:rsidRPr="000A39C5">
        <w:rPr>
          <w:sz w:val="22"/>
          <w:lang w:eastAsia="en-US"/>
        </w:rPr>
        <w:t xml:space="preserve"> on Facebook messenger and </w:t>
      </w:r>
      <w:proofErr w:type="spellStart"/>
      <w:r w:rsidRPr="000A39C5">
        <w:rPr>
          <w:sz w:val="22"/>
          <w:lang w:eastAsia="en-US"/>
        </w:rPr>
        <w:t>Ruuh</w:t>
      </w:r>
      <w:proofErr w:type="spellEnd"/>
      <w:r w:rsidRPr="000A39C5">
        <w:rPr>
          <w:sz w:val="22"/>
          <w:lang w:eastAsia="en-US"/>
        </w:rPr>
        <w:t xml:space="preserve"> on Skype. This project is also related to providing another chat interface for the user for specific device. </w:t>
      </w:r>
    </w:p>
    <w:p w14:paraId="399CD288" w14:textId="77777777" w:rsidR="003D4421" w:rsidRPr="00192D67" w:rsidRDefault="003D4421" w:rsidP="003D4421">
      <w:pPr>
        <w:widowControl w:val="0"/>
        <w:autoSpaceDE w:val="0"/>
        <w:jc w:val="both"/>
        <w:rPr>
          <w:b/>
          <w:bCs/>
          <w:sz w:val="22"/>
          <w:szCs w:val="22"/>
        </w:rPr>
      </w:pPr>
    </w:p>
    <w:p w14:paraId="50457F07" w14:textId="77777777" w:rsidR="003D4421" w:rsidRDefault="003D4421" w:rsidP="003D4421">
      <w:pPr>
        <w:widowControl w:val="0"/>
        <w:autoSpaceDE w:val="0"/>
        <w:jc w:val="both"/>
        <w:rPr>
          <w:b/>
          <w:bCs/>
          <w:sz w:val="22"/>
          <w:szCs w:val="22"/>
          <w:u w:val="single"/>
        </w:rPr>
      </w:pPr>
      <w:r w:rsidRPr="00192D67">
        <w:rPr>
          <w:b/>
          <w:bCs/>
          <w:sz w:val="22"/>
          <w:szCs w:val="22"/>
          <w:u w:val="single"/>
        </w:rPr>
        <w:t>Responsibilities:</w:t>
      </w:r>
    </w:p>
    <w:p w14:paraId="1526FE4C" w14:textId="77777777" w:rsidR="003D4421" w:rsidRPr="00192D67" w:rsidRDefault="003D4421" w:rsidP="003D4421">
      <w:pPr>
        <w:widowControl w:val="0"/>
        <w:autoSpaceDE w:val="0"/>
        <w:jc w:val="both"/>
        <w:rPr>
          <w:b/>
          <w:bCs/>
          <w:sz w:val="22"/>
          <w:szCs w:val="22"/>
          <w:u w:val="single"/>
        </w:rPr>
      </w:pPr>
    </w:p>
    <w:p w14:paraId="13F6596B" w14:textId="74544ABD" w:rsidR="003D4421" w:rsidRDefault="003D4421" w:rsidP="003D4421">
      <w:pPr>
        <w:widowControl w:val="0"/>
        <w:numPr>
          <w:ilvl w:val="0"/>
          <w:numId w:val="2"/>
        </w:numPr>
        <w:tabs>
          <w:tab w:val="left" w:pos="360"/>
        </w:tabs>
        <w:autoSpaceDE w:val="0"/>
        <w:jc w:val="both"/>
        <w:rPr>
          <w:sz w:val="22"/>
          <w:lang w:eastAsia="en-US"/>
        </w:rPr>
      </w:pPr>
      <w:r>
        <w:rPr>
          <w:sz w:val="22"/>
          <w:lang w:eastAsia="en-US"/>
        </w:rPr>
        <w:t>Writing Web API for the project.</w:t>
      </w:r>
    </w:p>
    <w:p w14:paraId="60C4201B" w14:textId="66787127" w:rsidR="00D34EEF" w:rsidRDefault="00D34EEF" w:rsidP="003D4421">
      <w:pPr>
        <w:widowControl w:val="0"/>
        <w:numPr>
          <w:ilvl w:val="0"/>
          <w:numId w:val="2"/>
        </w:numPr>
        <w:tabs>
          <w:tab w:val="left" w:pos="360"/>
        </w:tabs>
        <w:autoSpaceDE w:val="0"/>
        <w:jc w:val="both"/>
        <w:rPr>
          <w:sz w:val="22"/>
          <w:lang w:eastAsia="en-US"/>
        </w:rPr>
      </w:pPr>
      <w:r>
        <w:rPr>
          <w:sz w:val="22"/>
          <w:lang w:eastAsia="en-US"/>
        </w:rPr>
        <w:t>Taken application level architectural decision and used repository pattern with unit of work and dependency injection using unity container.</w:t>
      </w:r>
    </w:p>
    <w:p w14:paraId="3599D902" w14:textId="17082318" w:rsidR="00D34EEF" w:rsidRDefault="00D34EEF" w:rsidP="003D4421">
      <w:pPr>
        <w:widowControl w:val="0"/>
        <w:numPr>
          <w:ilvl w:val="0"/>
          <w:numId w:val="2"/>
        </w:numPr>
        <w:tabs>
          <w:tab w:val="left" w:pos="360"/>
        </w:tabs>
        <w:autoSpaceDE w:val="0"/>
        <w:jc w:val="both"/>
        <w:rPr>
          <w:sz w:val="22"/>
          <w:lang w:eastAsia="en-US"/>
        </w:rPr>
      </w:pPr>
      <w:r>
        <w:rPr>
          <w:sz w:val="22"/>
          <w:lang w:eastAsia="en-US"/>
        </w:rPr>
        <w:t xml:space="preserve">Writing unit test cases using </w:t>
      </w:r>
      <w:proofErr w:type="spellStart"/>
      <w:r>
        <w:rPr>
          <w:sz w:val="22"/>
          <w:lang w:eastAsia="en-US"/>
        </w:rPr>
        <w:t>NUnit</w:t>
      </w:r>
      <w:proofErr w:type="spellEnd"/>
      <w:r>
        <w:rPr>
          <w:sz w:val="22"/>
          <w:lang w:eastAsia="en-US"/>
        </w:rPr>
        <w:t xml:space="preserve">. </w:t>
      </w:r>
    </w:p>
    <w:p w14:paraId="2E370B70" w14:textId="30F85427" w:rsidR="00D34EEF" w:rsidRDefault="00D34EEF" w:rsidP="003D4421">
      <w:pPr>
        <w:widowControl w:val="0"/>
        <w:numPr>
          <w:ilvl w:val="0"/>
          <w:numId w:val="2"/>
        </w:numPr>
        <w:tabs>
          <w:tab w:val="left" w:pos="360"/>
        </w:tabs>
        <w:autoSpaceDE w:val="0"/>
        <w:jc w:val="both"/>
        <w:rPr>
          <w:sz w:val="22"/>
          <w:lang w:eastAsia="en-US"/>
        </w:rPr>
      </w:pPr>
      <w:r>
        <w:rPr>
          <w:sz w:val="22"/>
          <w:lang w:eastAsia="en-US"/>
        </w:rPr>
        <w:t>Using application insight for logging telemetry data.</w:t>
      </w:r>
    </w:p>
    <w:p w14:paraId="2AEC9C82" w14:textId="0ABF3052" w:rsidR="003D4421" w:rsidRPr="00192D67" w:rsidRDefault="003D4421" w:rsidP="00D34EEF">
      <w:pPr>
        <w:widowControl w:val="0"/>
        <w:numPr>
          <w:ilvl w:val="0"/>
          <w:numId w:val="2"/>
        </w:numPr>
        <w:tabs>
          <w:tab w:val="left" w:pos="360"/>
        </w:tabs>
        <w:autoSpaceDE w:val="0"/>
        <w:jc w:val="both"/>
        <w:rPr>
          <w:sz w:val="22"/>
          <w:lang w:eastAsia="en-US"/>
        </w:rPr>
      </w:pPr>
      <w:r>
        <w:rPr>
          <w:sz w:val="22"/>
          <w:lang w:eastAsia="en-US"/>
        </w:rPr>
        <w:t xml:space="preserve">Implemented </w:t>
      </w:r>
      <w:proofErr w:type="spellStart"/>
      <w:r w:rsidR="00D34EEF">
        <w:rPr>
          <w:sz w:val="22"/>
          <w:lang w:eastAsia="en-US"/>
        </w:rPr>
        <w:t>Jwt</w:t>
      </w:r>
      <w:proofErr w:type="spellEnd"/>
      <w:r>
        <w:rPr>
          <w:sz w:val="22"/>
          <w:lang w:eastAsia="en-US"/>
        </w:rPr>
        <w:t xml:space="preserve"> Token base </w:t>
      </w:r>
      <w:r w:rsidR="00D34EEF">
        <w:rPr>
          <w:sz w:val="22"/>
          <w:lang w:eastAsia="en-US"/>
        </w:rPr>
        <w:t>authorization</w:t>
      </w:r>
      <w:r>
        <w:rPr>
          <w:sz w:val="22"/>
          <w:lang w:eastAsia="en-US"/>
        </w:rPr>
        <w:t xml:space="preserve"> in Web API.</w:t>
      </w:r>
    </w:p>
    <w:p w14:paraId="523CE318" w14:textId="5CF95F15" w:rsidR="003D4421" w:rsidRPr="00192D67" w:rsidRDefault="003D4421" w:rsidP="003D4421">
      <w:pPr>
        <w:widowControl w:val="0"/>
        <w:numPr>
          <w:ilvl w:val="0"/>
          <w:numId w:val="2"/>
        </w:numPr>
        <w:tabs>
          <w:tab w:val="left" w:pos="360"/>
        </w:tabs>
        <w:autoSpaceDE w:val="0"/>
        <w:jc w:val="both"/>
        <w:rPr>
          <w:sz w:val="22"/>
          <w:lang w:eastAsia="en-US"/>
        </w:rPr>
      </w:pPr>
      <w:r>
        <w:rPr>
          <w:sz w:val="22"/>
        </w:rPr>
        <w:t>Used C# 5.0, MVC 5, Angular</w:t>
      </w:r>
      <w:r w:rsidR="00D34EEF">
        <w:rPr>
          <w:sz w:val="22"/>
        </w:rPr>
        <w:t>5</w:t>
      </w:r>
      <w:r>
        <w:rPr>
          <w:sz w:val="22"/>
        </w:rPr>
        <w:t>,</w:t>
      </w:r>
      <w:r w:rsidRPr="00192D67">
        <w:rPr>
          <w:sz w:val="22"/>
        </w:rPr>
        <w:t xml:space="preserve"> Visual</w:t>
      </w:r>
      <w:r>
        <w:rPr>
          <w:sz w:val="22"/>
        </w:rPr>
        <w:t xml:space="preserve"> Studio 201</w:t>
      </w:r>
      <w:r w:rsidR="00D34EEF">
        <w:rPr>
          <w:sz w:val="22"/>
        </w:rPr>
        <w:t>7</w:t>
      </w:r>
      <w:r>
        <w:rPr>
          <w:sz w:val="22"/>
        </w:rPr>
        <w:t xml:space="preserve">, </w:t>
      </w:r>
      <w:bookmarkStart w:id="1" w:name="_Hlk512855600"/>
      <w:r w:rsidR="00D34EEF">
        <w:rPr>
          <w:sz w:val="22"/>
        </w:rPr>
        <w:t>Azure Table Storage</w:t>
      </w:r>
      <w:bookmarkEnd w:id="1"/>
      <w:r w:rsidRPr="00192D67">
        <w:rPr>
          <w:sz w:val="22"/>
        </w:rPr>
        <w:t xml:space="preserve">. </w:t>
      </w:r>
    </w:p>
    <w:p w14:paraId="442D7BF5" w14:textId="632DBA89" w:rsidR="003D4421" w:rsidRPr="00342710" w:rsidRDefault="003D4421" w:rsidP="00D34EEF">
      <w:pPr>
        <w:widowControl w:val="0"/>
        <w:numPr>
          <w:ilvl w:val="0"/>
          <w:numId w:val="2"/>
        </w:numPr>
        <w:tabs>
          <w:tab w:val="left" w:pos="360"/>
        </w:tabs>
        <w:autoSpaceDE w:val="0"/>
        <w:jc w:val="both"/>
        <w:rPr>
          <w:sz w:val="22"/>
          <w:lang w:eastAsia="en-US"/>
        </w:rPr>
      </w:pPr>
      <w:r w:rsidRPr="00192D67">
        <w:rPr>
          <w:sz w:val="22"/>
        </w:rPr>
        <w:t xml:space="preserve">Designed and developed </w:t>
      </w:r>
      <w:r w:rsidR="00D34EEF" w:rsidRPr="00D34EEF">
        <w:rPr>
          <w:sz w:val="22"/>
        </w:rPr>
        <w:t>Azure Table Storage</w:t>
      </w:r>
      <w:r w:rsidR="00D34EEF">
        <w:rPr>
          <w:rFonts w:cs="Arial"/>
          <w:sz w:val="22"/>
          <w:szCs w:val="22"/>
        </w:rPr>
        <w:t>.</w:t>
      </w:r>
    </w:p>
    <w:p w14:paraId="1FF937D4" w14:textId="77777777" w:rsidR="003D4421" w:rsidRPr="00192D67" w:rsidRDefault="003D4421" w:rsidP="003D4421">
      <w:pPr>
        <w:widowControl w:val="0"/>
        <w:numPr>
          <w:ilvl w:val="0"/>
          <w:numId w:val="2"/>
        </w:numPr>
        <w:tabs>
          <w:tab w:val="left" w:pos="360"/>
        </w:tabs>
        <w:autoSpaceDE w:val="0"/>
        <w:jc w:val="both"/>
        <w:rPr>
          <w:sz w:val="22"/>
          <w:szCs w:val="22"/>
        </w:rPr>
      </w:pPr>
      <w:r w:rsidRPr="002412EE">
        <w:rPr>
          <w:sz w:val="22"/>
          <w:szCs w:val="22"/>
        </w:rPr>
        <w:t>Conducted code reviews.</w:t>
      </w:r>
    </w:p>
    <w:p w14:paraId="36DF80FB" w14:textId="2A575B3F" w:rsidR="003D4421" w:rsidRPr="00192D67" w:rsidRDefault="003D4421" w:rsidP="003D4421">
      <w:pPr>
        <w:widowControl w:val="0"/>
        <w:numPr>
          <w:ilvl w:val="0"/>
          <w:numId w:val="2"/>
        </w:numPr>
        <w:tabs>
          <w:tab w:val="left" w:pos="360"/>
        </w:tabs>
        <w:autoSpaceDE w:val="0"/>
        <w:jc w:val="both"/>
        <w:rPr>
          <w:sz w:val="22"/>
          <w:szCs w:val="22"/>
        </w:rPr>
      </w:pPr>
      <w:r w:rsidRPr="00192D67">
        <w:rPr>
          <w:rFonts w:cs="Arial"/>
          <w:sz w:val="22"/>
          <w:szCs w:val="22"/>
        </w:rPr>
        <w:t xml:space="preserve">Used </w:t>
      </w:r>
      <w:r>
        <w:rPr>
          <w:rFonts w:cs="Arial"/>
          <w:sz w:val="22"/>
          <w:szCs w:val="22"/>
        </w:rPr>
        <w:t>visual studio online with GIT</w:t>
      </w:r>
      <w:r w:rsidRPr="00192D67">
        <w:rPr>
          <w:rFonts w:cs="Arial"/>
          <w:sz w:val="22"/>
          <w:szCs w:val="22"/>
        </w:rPr>
        <w:t xml:space="preserve"> for versioning the applications</w:t>
      </w:r>
      <w:r w:rsidR="00D34EEF">
        <w:rPr>
          <w:rFonts w:cs="Arial"/>
          <w:sz w:val="22"/>
          <w:szCs w:val="22"/>
        </w:rPr>
        <w:t xml:space="preserve"> and continuous integration.</w:t>
      </w:r>
    </w:p>
    <w:p w14:paraId="3763E32B" w14:textId="77777777" w:rsidR="003D4421" w:rsidRPr="00192D67" w:rsidRDefault="003D4421" w:rsidP="003D4421">
      <w:pPr>
        <w:widowControl w:val="0"/>
        <w:numPr>
          <w:ilvl w:val="0"/>
          <w:numId w:val="2"/>
        </w:numPr>
        <w:tabs>
          <w:tab w:val="left" w:pos="360"/>
        </w:tabs>
        <w:autoSpaceDE w:val="0"/>
        <w:jc w:val="both"/>
        <w:rPr>
          <w:sz w:val="22"/>
          <w:szCs w:val="22"/>
        </w:rPr>
      </w:pPr>
      <w:r w:rsidRPr="00192D67">
        <w:rPr>
          <w:sz w:val="22"/>
          <w:szCs w:val="22"/>
        </w:rPr>
        <w:t>Involved in writing design and technical documents</w:t>
      </w:r>
      <w:r>
        <w:rPr>
          <w:sz w:val="22"/>
          <w:szCs w:val="22"/>
        </w:rPr>
        <w:t xml:space="preserve"> using use cases, class diagrams and sequence diagrams</w:t>
      </w:r>
      <w:r w:rsidRPr="00192D67">
        <w:rPr>
          <w:sz w:val="22"/>
          <w:szCs w:val="22"/>
        </w:rPr>
        <w:t>.</w:t>
      </w:r>
    </w:p>
    <w:p w14:paraId="0E0EB520" w14:textId="77777777" w:rsidR="003D4421" w:rsidRPr="00192D67" w:rsidRDefault="003D4421" w:rsidP="003D4421">
      <w:pPr>
        <w:numPr>
          <w:ilvl w:val="0"/>
          <w:numId w:val="2"/>
        </w:numPr>
        <w:spacing w:after="60"/>
        <w:rPr>
          <w:sz w:val="22"/>
          <w:szCs w:val="22"/>
        </w:rPr>
      </w:pPr>
      <w:r w:rsidRPr="00192D67">
        <w:rPr>
          <w:sz w:val="22"/>
          <w:szCs w:val="22"/>
        </w:rPr>
        <w:t>Wrote product documentation including help, printed user manual, and training materials.</w:t>
      </w:r>
    </w:p>
    <w:p w14:paraId="6547518F" w14:textId="77777777" w:rsidR="003D4421" w:rsidRPr="00192D67" w:rsidRDefault="003D4421" w:rsidP="003D4421">
      <w:pPr>
        <w:widowControl w:val="0"/>
        <w:numPr>
          <w:ilvl w:val="0"/>
          <w:numId w:val="2"/>
        </w:numPr>
        <w:autoSpaceDE w:val="0"/>
        <w:jc w:val="both"/>
        <w:rPr>
          <w:sz w:val="22"/>
          <w:szCs w:val="22"/>
        </w:rPr>
      </w:pPr>
      <w:r w:rsidRPr="00192D67">
        <w:rPr>
          <w:sz w:val="22"/>
          <w:szCs w:val="22"/>
        </w:rPr>
        <w:t>Consulted with teams to determine the technical feasibility of requests and provided time estimates.</w:t>
      </w:r>
    </w:p>
    <w:p w14:paraId="7C10B8FB" w14:textId="77777777" w:rsidR="003D4421" w:rsidRDefault="003D4421" w:rsidP="003D4421">
      <w:pPr>
        <w:widowControl w:val="0"/>
        <w:numPr>
          <w:ilvl w:val="0"/>
          <w:numId w:val="2"/>
        </w:numPr>
        <w:autoSpaceDE w:val="0"/>
        <w:jc w:val="both"/>
        <w:rPr>
          <w:sz w:val="22"/>
          <w:szCs w:val="22"/>
        </w:rPr>
      </w:pPr>
      <w:r w:rsidRPr="00192D67">
        <w:rPr>
          <w:sz w:val="22"/>
          <w:szCs w:val="22"/>
        </w:rPr>
        <w:t>Created technical, functional and business specifications.</w:t>
      </w:r>
    </w:p>
    <w:p w14:paraId="289573D0" w14:textId="77777777" w:rsidR="003D4421" w:rsidRPr="00192D67" w:rsidRDefault="003D4421" w:rsidP="003D4421">
      <w:pPr>
        <w:widowControl w:val="0"/>
        <w:autoSpaceDE w:val="0"/>
        <w:ind w:left="720"/>
        <w:jc w:val="both"/>
        <w:rPr>
          <w:sz w:val="22"/>
          <w:szCs w:val="22"/>
        </w:rPr>
      </w:pPr>
      <w:r w:rsidRPr="00192D67">
        <w:rPr>
          <w:sz w:val="22"/>
          <w:szCs w:val="22"/>
        </w:rPr>
        <w:t xml:space="preserve"> </w:t>
      </w:r>
    </w:p>
    <w:p w14:paraId="0888CB82" w14:textId="77777777" w:rsidR="003D4421" w:rsidRDefault="003D4421" w:rsidP="003D4421">
      <w:pPr>
        <w:widowControl w:val="0"/>
        <w:autoSpaceDE w:val="0"/>
        <w:ind w:left="360"/>
        <w:jc w:val="both"/>
        <w:rPr>
          <w:b/>
          <w:bCs/>
          <w:sz w:val="22"/>
          <w:szCs w:val="22"/>
        </w:rPr>
      </w:pPr>
      <w:r w:rsidRPr="00192D67">
        <w:rPr>
          <w:b/>
          <w:bCs/>
          <w:sz w:val="22"/>
          <w:szCs w:val="22"/>
        </w:rPr>
        <w:t>As Project Lead:</w:t>
      </w:r>
    </w:p>
    <w:p w14:paraId="02F3DEA5" w14:textId="77777777" w:rsidR="003D4421" w:rsidRPr="00192D67" w:rsidRDefault="003D4421" w:rsidP="003D4421">
      <w:pPr>
        <w:widowControl w:val="0"/>
        <w:autoSpaceDE w:val="0"/>
        <w:ind w:left="360"/>
        <w:jc w:val="both"/>
        <w:rPr>
          <w:b/>
          <w:bCs/>
          <w:sz w:val="22"/>
          <w:szCs w:val="22"/>
        </w:rPr>
      </w:pPr>
    </w:p>
    <w:p w14:paraId="60B11E0E" w14:textId="77777777" w:rsidR="003D4421" w:rsidRPr="00192D67" w:rsidRDefault="003D4421" w:rsidP="003D4421">
      <w:pPr>
        <w:widowControl w:val="0"/>
        <w:numPr>
          <w:ilvl w:val="0"/>
          <w:numId w:val="2"/>
        </w:numPr>
        <w:tabs>
          <w:tab w:val="left" w:pos="360"/>
        </w:tabs>
        <w:autoSpaceDE w:val="0"/>
        <w:jc w:val="both"/>
        <w:rPr>
          <w:sz w:val="22"/>
          <w:szCs w:val="22"/>
        </w:rPr>
      </w:pPr>
      <w:r w:rsidRPr="00192D67">
        <w:rPr>
          <w:sz w:val="22"/>
          <w:szCs w:val="22"/>
        </w:rPr>
        <w:t>Prepared Weekly Status Reports and Timesheets.</w:t>
      </w:r>
    </w:p>
    <w:p w14:paraId="05DAEF2F" w14:textId="77777777" w:rsidR="003D4421" w:rsidRPr="00192D67" w:rsidRDefault="003D4421" w:rsidP="003D4421">
      <w:pPr>
        <w:widowControl w:val="0"/>
        <w:numPr>
          <w:ilvl w:val="0"/>
          <w:numId w:val="2"/>
        </w:numPr>
        <w:tabs>
          <w:tab w:val="left" w:pos="360"/>
        </w:tabs>
        <w:autoSpaceDE w:val="0"/>
        <w:jc w:val="both"/>
        <w:rPr>
          <w:sz w:val="22"/>
          <w:szCs w:val="22"/>
        </w:rPr>
      </w:pPr>
      <w:r w:rsidRPr="00192D67">
        <w:rPr>
          <w:sz w:val="22"/>
          <w:szCs w:val="22"/>
        </w:rPr>
        <w:t>Coordinated with High Level Managers to prioritize the work.</w:t>
      </w:r>
    </w:p>
    <w:p w14:paraId="3B169E5D" w14:textId="77777777" w:rsidR="003D4421" w:rsidRPr="00192D67" w:rsidRDefault="003D4421" w:rsidP="003D4421">
      <w:pPr>
        <w:widowControl w:val="0"/>
        <w:numPr>
          <w:ilvl w:val="0"/>
          <w:numId w:val="2"/>
        </w:numPr>
        <w:tabs>
          <w:tab w:val="left" w:pos="360"/>
        </w:tabs>
        <w:autoSpaceDE w:val="0"/>
        <w:jc w:val="both"/>
        <w:rPr>
          <w:sz w:val="22"/>
          <w:szCs w:val="22"/>
        </w:rPr>
      </w:pPr>
      <w:r w:rsidRPr="00192D67">
        <w:rPr>
          <w:sz w:val="22"/>
          <w:szCs w:val="22"/>
        </w:rPr>
        <w:t>Monitored progress on tasks and status of deliverables.</w:t>
      </w:r>
    </w:p>
    <w:p w14:paraId="6DC629C7" w14:textId="77777777" w:rsidR="003D4421" w:rsidRPr="00192D67" w:rsidRDefault="003D4421" w:rsidP="003D4421">
      <w:pPr>
        <w:widowControl w:val="0"/>
        <w:numPr>
          <w:ilvl w:val="0"/>
          <w:numId w:val="2"/>
        </w:numPr>
        <w:tabs>
          <w:tab w:val="left" w:pos="360"/>
        </w:tabs>
        <w:autoSpaceDE w:val="0"/>
        <w:jc w:val="both"/>
        <w:rPr>
          <w:sz w:val="22"/>
          <w:szCs w:val="22"/>
        </w:rPr>
      </w:pPr>
      <w:r w:rsidRPr="00192D67">
        <w:rPr>
          <w:sz w:val="22"/>
          <w:szCs w:val="22"/>
        </w:rPr>
        <w:t>Participated in all status review meetings.</w:t>
      </w:r>
    </w:p>
    <w:p w14:paraId="663DA8E2" w14:textId="77777777" w:rsidR="003D4421" w:rsidRPr="00192D67" w:rsidRDefault="003D4421" w:rsidP="003D4421">
      <w:pPr>
        <w:tabs>
          <w:tab w:val="left" w:pos="2808"/>
        </w:tabs>
        <w:autoSpaceDE w:val="0"/>
        <w:rPr>
          <w:sz w:val="22"/>
          <w:szCs w:val="22"/>
        </w:rPr>
      </w:pPr>
    </w:p>
    <w:p w14:paraId="6684CE06" w14:textId="77777777" w:rsidR="003D4421" w:rsidRDefault="003D4421" w:rsidP="003D4421">
      <w:pPr>
        <w:tabs>
          <w:tab w:val="left" w:pos="2808"/>
        </w:tabs>
        <w:autoSpaceDE w:val="0"/>
        <w:rPr>
          <w:b/>
          <w:sz w:val="22"/>
          <w:szCs w:val="22"/>
        </w:rPr>
      </w:pPr>
      <w:r w:rsidRPr="00192D67">
        <w:rPr>
          <w:b/>
          <w:sz w:val="22"/>
          <w:szCs w:val="22"/>
        </w:rPr>
        <w:t>Environment:</w:t>
      </w:r>
    </w:p>
    <w:p w14:paraId="0FE0B9EA" w14:textId="77777777" w:rsidR="003D4421" w:rsidRPr="00192D67" w:rsidRDefault="003D4421" w:rsidP="003D4421">
      <w:pPr>
        <w:tabs>
          <w:tab w:val="left" w:pos="2808"/>
        </w:tabs>
        <w:autoSpaceDE w:val="0"/>
        <w:rPr>
          <w:b/>
          <w:sz w:val="22"/>
          <w:szCs w:val="22"/>
        </w:rPr>
      </w:pPr>
    </w:p>
    <w:p w14:paraId="3B48F18B" w14:textId="6FA37156" w:rsidR="003D4421" w:rsidRPr="00192D67" w:rsidRDefault="003D4421" w:rsidP="003D4421">
      <w:pPr>
        <w:tabs>
          <w:tab w:val="left" w:pos="2808"/>
        </w:tabs>
        <w:autoSpaceDE w:val="0"/>
        <w:rPr>
          <w:sz w:val="22"/>
          <w:szCs w:val="22"/>
        </w:rPr>
      </w:pPr>
      <w:r>
        <w:rPr>
          <w:sz w:val="22"/>
          <w:szCs w:val="22"/>
        </w:rPr>
        <w:t xml:space="preserve">.Net Framework </w:t>
      </w:r>
      <w:r w:rsidR="00D34EEF">
        <w:rPr>
          <w:sz w:val="22"/>
          <w:szCs w:val="22"/>
        </w:rPr>
        <w:t>6.4</w:t>
      </w:r>
      <w:r>
        <w:rPr>
          <w:sz w:val="22"/>
          <w:szCs w:val="22"/>
        </w:rPr>
        <w:t>, C# 5,</w:t>
      </w:r>
      <w:r>
        <w:rPr>
          <w:rStyle w:val="normalchar"/>
          <w:rFonts w:cs="Arial"/>
          <w:color w:val="000000"/>
          <w:sz w:val="22"/>
          <w:szCs w:val="22"/>
        </w:rPr>
        <w:t xml:space="preserve"> Visual Studio 201</w:t>
      </w:r>
      <w:r w:rsidR="00D34EEF">
        <w:rPr>
          <w:rStyle w:val="normalchar"/>
          <w:rFonts w:cs="Arial"/>
          <w:color w:val="000000"/>
          <w:sz w:val="22"/>
          <w:szCs w:val="22"/>
        </w:rPr>
        <w:t>7</w:t>
      </w:r>
      <w:r>
        <w:rPr>
          <w:sz w:val="22"/>
          <w:szCs w:val="22"/>
        </w:rPr>
        <w:t>, MVC 5 Architecture, Unity, Windows 10</w:t>
      </w:r>
      <w:r w:rsidRPr="00192D67">
        <w:rPr>
          <w:sz w:val="22"/>
          <w:szCs w:val="22"/>
        </w:rPr>
        <w:t xml:space="preserve">, </w:t>
      </w:r>
      <w:r>
        <w:rPr>
          <w:sz w:val="22"/>
          <w:szCs w:val="22"/>
        </w:rPr>
        <w:t xml:space="preserve">Microsoft </w:t>
      </w:r>
      <w:r w:rsidR="00D34EEF">
        <w:rPr>
          <w:sz w:val="22"/>
          <w:szCs w:val="22"/>
        </w:rPr>
        <w:t>Azure Table Storage</w:t>
      </w:r>
      <w:r>
        <w:rPr>
          <w:sz w:val="22"/>
          <w:szCs w:val="22"/>
        </w:rPr>
        <w:t>,</w:t>
      </w:r>
      <w:r w:rsidR="00D34EEF">
        <w:rPr>
          <w:sz w:val="22"/>
          <w:szCs w:val="22"/>
        </w:rPr>
        <w:t xml:space="preserve"> </w:t>
      </w:r>
      <w:proofErr w:type="spellStart"/>
      <w:r w:rsidR="00D34EEF">
        <w:rPr>
          <w:sz w:val="22"/>
          <w:szCs w:val="22"/>
        </w:rPr>
        <w:t>NUnit</w:t>
      </w:r>
      <w:proofErr w:type="spellEnd"/>
      <w:r w:rsidR="00D34EEF">
        <w:rPr>
          <w:sz w:val="22"/>
          <w:szCs w:val="22"/>
        </w:rPr>
        <w:t>, Application Insight,</w:t>
      </w:r>
      <w:r>
        <w:rPr>
          <w:sz w:val="22"/>
          <w:szCs w:val="22"/>
        </w:rPr>
        <w:t xml:space="preserve"> </w:t>
      </w:r>
      <w:r>
        <w:rPr>
          <w:sz w:val="22"/>
          <w:lang w:eastAsia="en-US"/>
        </w:rPr>
        <w:t>Angular</w:t>
      </w:r>
      <w:r w:rsidR="00D34EEF">
        <w:rPr>
          <w:sz w:val="22"/>
          <w:lang w:eastAsia="en-US"/>
        </w:rPr>
        <w:t>5</w:t>
      </w:r>
      <w:r>
        <w:rPr>
          <w:sz w:val="22"/>
          <w:szCs w:val="22"/>
        </w:rPr>
        <w:t>, HTML 5, CSS</w:t>
      </w:r>
      <w:r w:rsidRPr="00192D67">
        <w:rPr>
          <w:sz w:val="22"/>
          <w:szCs w:val="22"/>
        </w:rPr>
        <w:t>.</w:t>
      </w:r>
    </w:p>
    <w:p w14:paraId="7574F410" w14:textId="49ED9837" w:rsidR="00E34C9B" w:rsidRPr="000A39C5" w:rsidRDefault="00E34C9B" w:rsidP="000A39C5">
      <w:pPr>
        <w:spacing w:before="100" w:beforeAutospacing="1" w:after="100" w:afterAutospacing="1"/>
        <w:outlineLvl w:val="1"/>
        <w:rPr>
          <w:sz w:val="22"/>
          <w:szCs w:val="32"/>
          <w:u w:val="single"/>
        </w:rPr>
      </w:pPr>
      <w:r w:rsidRPr="00192D67">
        <w:rPr>
          <w:sz w:val="22"/>
          <w:szCs w:val="32"/>
          <w:u w:val="single"/>
        </w:rPr>
        <w:t xml:space="preserve">     </w:t>
      </w:r>
    </w:p>
    <w:p w14:paraId="22C3F2DD" w14:textId="36D52F5A" w:rsidR="00E34C9B" w:rsidRPr="00192D67" w:rsidRDefault="00E34C9B" w:rsidP="00E34C9B">
      <w:pPr>
        <w:tabs>
          <w:tab w:val="left" w:pos="2808"/>
        </w:tabs>
        <w:autoSpaceDE w:val="0"/>
        <w:rPr>
          <w:b/>
          <w:bCs/>
          <w:sz w:val="22"/>
          <w:szCs w:val="22"/>
          <w:u w:val="single"/>
        </w:rPr>
      </w:pPr>
      <w:r>
        <w:rPr>
          <w:b/>
          <w:bCs/>
          <w:sz w:val="22"/>
          <w:szCs w:val="22"/>
          <w:u w:val="single"/>
        </w:rPr>
        <w:lastRenderedPageBreak/>
        <w:t xml:space="preserve">Byteridge Software </w:t>
      </w:r>
      <w:proofErr w:type="spellStart"/>
      <w:r>
        <w:rPr>
          <w:b/>
          <w:bCs/>
          <w:sz w:val="22"/>
          <w:szCs w:val="22"/>
          <w:u w:val="single"/>
        </w:rPr>
        <w:t>Pvt</w:t>
      </w:r>
      <w:proofErr w:type="spellEnd"/>
      <w:r>
        <w:rPr>
          <w:b/>
          <w:bCs/>
          <w:sz w:val="22"/>
          <w:szCs w:val="22"/>
          <w:u w:val="single"/>
        </w:rPr>
        <w:t xml:space="preserve"> Ltd, Hyderabad</w:t>
      </w:r>
      <w:r w:rsidRPr="00192D67">
        <w:rPr>
          <w:b/>
          <w:bCs/>
          <w:sz w:val="22"/>
          <w:szCs w:val="22"/>
          <w:u w:val="single"/>
        </w:rPr>
        <w:t xml:space="preserve">                                                                   </w:t>
      </w:r>
      <w:r>
        <w:rPr>
          <w:b/>
          <w:bCs/>
          <w:sz w:val="22"/>
          <w:szCs w:val="22"/>
          <w:u w:val="single"/>
        </w:rPr>
        <w:t xml:space="preserve">                  Aug 2015</w:t>
      </w:r>
      <w:r w:rsidRPr="00192D67">
        <w:rPr>
          <w:b/>
          <w:bCs/>
          <w:sz w:val="22"/>
          <w:szCs w:val="22"/>
          <w:u w:val="single"/>
        </w:rPr>
        <w:t xml:space="preserve"> – </w:t>
      </w:r>
      <w:r w:rsidR="003D4421">
        <w:rPr>
          <w:b/>
          <w:bCs/>
          <w:sz w:val="22"/>
          <w:szCs w:val="22"/>
          <w:u w:val="single"/>
        </w:rPr>
        <w:t>Jan 2018</w:t>
      </w:r>
    </w:p>
    <w:p w14:paraId="5248D53C" w14:textId="77777777" w:rsidR="00E34C9B" w:rsidRPr="00192D67" w:rsidRDefault="00E34C9B" w:rsidP="00E34C9B">
      <w:pPr>
        <w:tabs>
          <w:tab w:val="left" w:pos="2808"/>
        </w:tabs>
        <w:autoSpaceDE w:val="0"/>
        <w:rPr>
          <w:b/>
          <w:bCs/>
          <w:sz w:val="22"/>
          <w:szCs w:val="22"/>
        </w:rPr>
      </w:pPr>
      <w:r>
        <w:rPr>
          <w:b/>
          <w:bCs/>
          <w:sz w:val="22"/>
          <w:szCs w:val="22"/>
        </w:rPr>
        <w:t>Role: Software Development Engineer</w:t>
      </w:r>
    </w:p>
    <w:p w14:paraId="4F294D8A" w14:textId="77777777" w:rsidR="00E34C9B" w:rsidRPr="00192D67" w:rsidRDefault="00E34C9B" w:rsidP="00E34C9B">
      <w:pPr>
        <w:autoSpaceDE w:val="0"/>
        <w:rPr>
          <w:b/>
          <w:bCs/>
          <w:sz w:val="22"/>
          <w:szCs w:val="22"/>
        </w:rPr>
      </w:pPr>
      <w:r w:rsidRPr="00192D67">
        <w:rPr>
          <w:b/>
          <w:sz w:val="22"/>
          <w:szCs w:val="22"/>
        </w:rPr>
        <w:t>Project Name:</w:t>
      </w:r>
      <w:r w:rsidRPr="00192D67">
        <w:rPr>
          <w:b/>
          <w:sz w:val="22"/>
          <w:szCs w:val="22"/>
        </w:rPr>
        <w:tab/>
      </w:r>
      <w:r>
        <w:rPr>
          <w:b/>
          <w:bCs/>
          <w:sz w:val="22"/>
          <w:szCs w:val="22"/>
        </w:rPr>
        <w:t>Academia Accelerator (Microsoft Program)</w:t>
      </w:r>
    </w:p>
    <w:p w14:paraId="7E9092CD" w14:textId="77777777" w:rsidR="00E34C9B" w:rsidRPr="00192D67" w:rsidRDefault="00E34C9B" w:rsidP="00E34C9B">
      <w:pPr>
        <w:autoSpaceDE w:val="0"/>
        <w:jc w:val="both"/>
        <w:rPr>
          <w:b/>
          <w:bCs/>
          <w:sz w:val="22"/>
          <w:szCs w:val="22"/>
        </w:rPr>
      </w:pPr>
    </w:p>
    <w:p w14:paraId="0B5CC35A" w14:textId="77777777" w:rsidR="00E34C9B" w:rsidRPr="00192D67" w:rsidRDefault="00E34C9B" w:rsidP="00E34C9B">
      <w:pPr>
        <w:autoSpaceDE w:val="0"/>
        <w:jc w:val="both"/>
        <w:rPr>
          <w:b/>
          <w:bCs/>
          <w:sz w:val="22"/>
          <w:szCs w:val="22"/>
          <w:u w:val="single"/>
        </w:rPr>
      </w:pPr>
      <w:r w:rsidRPr="00192D67">
        <w:rPr>
          <w:b/>
          <w:bCs/>
          <w:sz w:val="22"/>
          <w:szCs w:val="22"/>
          <w:u w:val="single"/>
        </w:rPr>
        <w:t>Description:</w:t>
      </w:r>
    </w:p>
    <w:p w14:paraId="00BF175C" w14:textId="77777777" w:rsidR="00E34C9B" w:rsidRPr="00192D67" w:rsidRDefault="00E34C9B" w:rsidP="00E34C9B">
      <w:pPr>
        <w:autoSpaceDE w:val="0"/>
        <w:jc w:val="both"/>
        <w:rPr>
          <w:b/>
          <w:bCs/>
          <w:sz w:val="22"/>
          <w:szCs w:val="22"/>
        </w:rPr>
      </w:pPr>
    </w:p>
    <w:p w14:paraId="3DEFD8B9" w14:textId="77777777" w:rsidR="00E34C9B" w:rsidRDefault="00E34C9B" w:rsidP="00E34C9B">
      <w:pPr>
        <w:widowControl w:val="0"/>
        <w:autoSpaceDE w:val="0"/>
        <w:jc w:val="both"/>
        <w:rPr>
          <w:sz w:val="22"/>
          <w:szCs w:val="22"/>
        </w:rPr>
      </w:pPr>
      <w:r>
        <w:rPr>
          <w:sz w:val="22"/>
          <w:szCs w:val="22"/>
        </w:rPr>
        <w:t>Microsoft Academia Accelerator is a program for the students of leading engineering colleges in India which enhance and promote student innovation. One of the major part of this program is named as code.fun.do. C</w:t>
      </w:r>
      <w:r w:rsidRPr="00FB685B">
        <w:rPr>
          <w:sz w:val="22"/>
          <w:szCs w:val="22"/>
        </w:rPr>
        <w:t xml:space="preserve">ode.fun.do is a set of hackathons, aided by hands-on sessions for students on how to build software applications for a range of devices such as Windows 8 tablets / PCs, Windows Phones and Kinect, connected and integrated across platforms and network boundaries through Windows Azure. </w:t>
      </w:r>
      <w:r>
        <w:rPr>
          <w:sz w:val="22"/>
          <w:szCs w:val="22"/>
        </w:rPr>
        <w:t xml:space="preserve">Students need to login to the site using their Microsoft account and create team and app to participate in the competition. </w:t>
      </w:r>
      <w:r w:rsidRPr="00FB685B">
        <w:rPr>
          <w:sz w:val="22"/>
          <w:szCs w:val="22"/>
        </w:rPr>
        <w:t>Winning teams from code.fun.do graduate to an Online Forum, where they are mentored by Microsoft technology experts, both from within and outside Microsoft, to build impactful apps, over a period of approximately three months.</w:t>
      </w:r>
    </w:p>
    <w:p w14:paraId="355A02CE" w14:textId="77777777" w:rsidR="00E34C9B" w:rsidRPr="00192D67" w:rsidRDefault="00E34C9B" w:rsidP="00E34C9B">
      <w:pPr>
        <w:widowControl w:val="0"/>
        <w:autoSpaceDE w:val="0"/>
        <w:jc w:val="both"/>
        <w:rPr>
          <w:b/>
          <w:bCs/>
          <w:sz w:val="22"/>
          <w:szCs w:val="22"/>
        </w:rPr>
      </w:pPr>
    </w:p>
    <w:p w14:paraId="592A76B8" w14:textId="77777777" w:rsidR="00E34C9B" w:rsidRDefault="00E34C9B" w:rsidP="00E34C9B">
      <w:pPr>
        <w:widowControl w:val="0"/>
        <w:autoSpaceDE w:val="0"/>
        <w:jc w:val="both"/>
        <w:rPr>
          <w:b/>
          <w:bCs/>
          <w:sz w:val="22"/>
          <w:szCs w:val="22"/>
          <w:u w:val="single"/>
        </w:rPr>
      </w:pPr>
      <w:r w:rsidRPr="00192D67">
        <w:rPr>
          <w:b/>
          <w:bCs/>
          <w:sz w:val="22"/>
          <w:szCs w:val="22"/>
          <w:u w:val="single"/>
        </w:rPr>
        <w:t>Responsibilities:</w:t>
      </w:r>
    </w:p>
    <w:p w14:paraId="4D196189" w14:textId="77777777" w:rsidR="00E34C9B" w:rsidRPr="00192D67" w:rsidRDefault="00E34C9B" w:rsidP="00E34C9B">
      <w:pPr>
        <w:widowControl w:val="0"/>
        <w:autoSpaceDE w:val="0"/>
        <w:jc w:val="both"/>
        <w:rPr>
          <w:b/>
          <w:bCs/>
          <w:sz w:val="22"/>
          <w:szCs w:val="22"/>
          <w:u w:val="single"/>
        </w:rPr>
      </w:pPr>
    </w:p>
    <w:p w14:paraId="61BFA5CD" w14:textId="77777777" w:rsidR="00E34C9B" w:rsidRDefault="00E34C9B" w:rsidP="00E34C9B">
      <w:pPr>
        <w:widowControl w:val="0"/>
        <w:numPr>
          <w:ilvl w:val="0"/>
          <w:numId w:val="2"/>
        </w:numPr>
        <w:tabs>
          <w:tab w:val="left" w:pos="360"/>
        </w:tabs>
        <w:autoSpaceDE w:val="0"/>
        <w:jc w:val="both"/>
        <w:rPr>
          <w:sz w:val="22"/>
          <w:lang w:eastAsia="en-US"/>
        </w:rPr>
      </w:pPr>
      <w:r>
        <w:rPr>
          <w:sz w:val="22"/>
          <w:lang w:eastAsia="en-US"/>
        </w:rPr>
        <w:t>Writing Web API for the project.</w:t>
      </w:r>
    </w:p>
    <w:p w14:paraId="10488BEF" w14:textId="77777777" w:rsidR="00E34C9B" w:rsidRDefault="00E34C9B" w:rsidP="00E34C9B">
      <w:pPr>
        <w:widowControl w:val="0"/>
        <w:numPr>
          <w:ilvl w:val="0"/>
          <w:numId w:val="2"/>
        </w:numPr>
        <w:tabs>
          <w:tab w:val="left" w:pos="360"/>
        </w:tabs>
        <w:autoSpaceDE w:val="0"/>
        <w:jc w:val="both"/>
        <w:rPr>
          <w:sz w:val="22"/>
          <w:lang w:eastAsia="en-US"/>
        </w:rPr>
      </w:pPr>
      <w:r>
        <w:rPr>
          <w:sz w:val="22"/>
          <w:lang w:eastAsia="en-US"/>
        </w:rPr>
        <w:t>Implemented Basic and Token base authentication in Web API.</w:t>
      </w:r>
    </w:p>
    <w:p w14:paraId="4A2CF6DD" w14:textId="77777777" w:rsidR="00E34C9B" w:rsidRPr="00192D67" w:rsidRDefault="00E34C9B" w:rsidP="00E34C9B">
      <w:pPr>
        <w:widowControl w:val="0"/>
        <w:numPr>
          <w:ilvl w:val="0"/>
          <w:numId w:val="2"/>
        </w:numPr>
        <w:tabs>
          <w:tab w:val="left" w:pos="360"/>
        </w:tabs>
        <w:autoSpaceDE w:val="0"/>
        <w:jc w:val="both"/>
        <w:rPr>
          <w:sz w:val="22"/>
          <w:lang w:eastAsia="en-US"/>
        </w:rPr>
      </w:pPr>
      <w:r>
        <w:rPr>
          <w:sz w:val="22"/>
          <w:lang w:eastAsia="en-US"/>
        </w:rPr>
        <w:t>Implemented Outlook REST API for user Authentication in the portal.</w:t>
      </w:r>
    </w:p>
    <w:p w14:paraId="3A07481D" w14:textId="77777777" w:rsidR="00E34C9B" w:rsidRPr="00192D67" w:rsidRDefault="00E34C9B" w:rsidP="00E34C9B">
      <w:pPr>
        <w:widowControl w:val="0"/>
        <w:numPr>
          <w:ilvl w:val="0"/>
          <w:numId w:val="2"/>
        </w:numPr>
        <w:tabs>
          <w:tab w:val="left" w:pos="360"/>
        </w:tabs>
        <w:autoSpaceDE w:val="0"/>
        <w:jc w:val="both"/>
        <w:rPr>
          <w:sz w:val="22"/>
          <w:lang w:eastAsia="en-US"/>
        </w:rPr>
      </w:pPr>
      <w:r>
        <w:rPr>
          <w:sz w:val="22"/>
        </w:rPr>
        <w:t>Used C# 5.0, MVC 5</w:t>
      </w:r>
      <w:r w:rsidRPr="00192D67">
        <w:rPr>
          <w:sz w:val="22"/>
        </w:rPr>
        <w:t xml:space="preserve">, </w:t>
      </w:r>
      <w:r>
        <w:rPr>
          <w:sz w:val="22"/>
        </w:rPr>
        <w:t>Entity Framework 6, AngularJS,</w:t>
      </w:r>
      <w:r w:rsidRPr="00192D67">
        <w:rPr>
          <w:sz w:val="22"/>
        </w:rPr>
        <w:t xml:space="preserve"> Visual</w:t>
      </w:r>
      <w:r>
        <w:rPr>
          <w:sz w:val="22"/>
        </w:rPr>
        <w:t xml:space="preserve"> Studio 2015, SQL Server 2014</w:t>
      </w:r>
      <w:r w:rsidRPr="00192D67">
        <w:rPr>
          <w:sz w:val="22"/>
        </w:rPr>
        <w:t xml:space="preserve">. </w:t>
      </w:r>
    </w:p>
    <w:p w14:paraId="4466537B" w14:textId="77777777" w:rsidR="00E34C9B" w:rsidRPr="002412EE" w:rsidRDefault="00E34C9B" w:rsidP="00E34C9B">
      <w:pPr>
        <w:widowControl w:val="0"/>
        <w:numPr>
          <w:ilvl w:val="0"/>
          <w:numId w:val="2"/>
        </w:numPr>
        <w:tabs>
          <w:tab w:val="left" w:pos="360"/>
        </w:tabs>
        <w:autoSpaceDE w:val="0"/>
        <w:jc w:val="both"/>
        <w:rPr>
          <w:sz w:val="22"/>
          <w:szCs w:val="22"/>
        </w:rPr>
      </w:pPr>
      <w:r w:rsidRPr="00192D67">
        <w:rPr>
          <w:sz w:val="22"/>
        </w:rPr>
        <w:t xml:space="preserve">Designed and developed </w:t>
      </w:r>
      <w:r>
        <w:rPr>
          <w:sz w:val="22"/>
        </w:rPr>
        <w:t xml:space="preserve">Microsoft </w:t>
      </w:r>
      <w:r w:rsidRPr="00192D67">
        <w:rPr>
          <w:sz w:val="22"/>
        </w:rPr>
        <w:t>SQL Server database</w:t>
      </w:r>
      <w:r w:rsidRPr="00192D67">
        <w:rPr>
          <w:rFonts w:cs="Arial"/>
          <w:sz w:val="22"/>
          <w:szCs w:val="22"/>
        </w:rPr>
        <w:t>.</w:t>
      </w:r>
    </w:p>
    <w:p w14:paraId="249D7272" w14:textId="77777777" w:rsidR="00E34C9B" w:rsidRPr="00342710" w:rsidRDefault="00E34C9B" w:rsidP="00E34C9B">
      <w:pPr>
        <w:widowControl w:val="0"/>
        <w:numPr>
          <w:ilvl w:val="0"/>
          <w:numId w:val="2"/>
        </w:numPr>
        <w:tabs>
          <w:tab w:val="left" w:pos="360"/>
        </w:tabs>
        <w:autoSpaceDE w:val="0"/>
        <w:jc w:val="both"/>
        <w:rPr>
          <w:sz w:val="22"/>
          <w:lang w:eastAsia="en-US"/>
        </w:rPr>
      </w:pPr>
      <w:r w:rsidRPr="002412EE">
        <w:rPr>
          <w:sz w:val="22"/>
          <w:lang w:eastAsia="en-US"/>
        </w:rPr>
        <w:t>Im</w:t>
      </w:r>
      <w:r>
        <w:rPr>
          <w:sz w:val="22"/>
          <w:lang w:eastAsia="en-US"/>
        </w:rPr>
        <w:t>plemented Intranet portal for the data analysis purpose access by internal employee.</w:t>
      </w:r>
    </w:p>
    <w:p w14:paraId="473C544F" w14:textId="77777777" w:rsidR="00E34C9B" w:rsidRPr="00192D67" w:rsidRDefault="00E34C9B" w:rsidP="00E34C9B">
      <w:pPr>
        <w:widowControl w:val="0"/>
        <w:numPr>
          <w:ilvl w:val="0"/>
          <w:numId w:val="2"/>
        </w:numPr>
        <w:tabs>
          <w:tab w:val="left" w:pos="360"/>
        </w:tabs>
        <w:autoSpaceDE w:val="0"/>
        <w:jc w:val="both"/>
        <w:rPr>
          <w:sz w:val="22"/>
          <w:szCs w:val="22"/>
        </w:rPr>
      </w:pPr>
      <w:r w:rsidRPr="002412EE">
        <w:rPr>
          <w:sz w:val="22"/>
          <w:szCs w:val="22"/>
        </w:rPr>
        <w:t>Conducted code reviews.</w:t>
      </w:r>
    </w:p>
    <w:p w14:paraId="707B2CD1" w14:textId="77777777" w:rsidR="00E34C9B" w:rsidRPr="00192D67" w:rsidRDefault="00E34C9B" w:rsidP="00E34C9B">
      <w:pPr>
        <w:widowControl w:val="0"/>
        <w:numPr>
          <w:ilvl w:val="0"/>
          <w:numId w:val="2"/>
        </w:numPr>
        <w:tabs>
          <w:tab w:val="left" w:pos="360"/>
        </w:tabs>
        <w:autoSpaceDE w:val="0"/>
        <w:jc w:val="both"/>
        <w:rPr>
          <w:sz w:val="22"/>
          <w:szCs w:val="22"/>
        </w:rPr>
      </w:pPr>
      <w:r w:rsidRPr="00192D67">
        <w:rPr>
          <w:rFonts w:cs="Arial"/>
          <w:sz w:val="22"/>
          <w:szCs w:val="22"/>
        </w:rPr>
        <w:t xml:space="preserve">Used </w:t>
      </w:r>
      <w:r>
        <w:rPr>
          <w:rFonts w:cs="Arial"/>
          <w:sz w:val="22"/>
          <w:szCs w:val="22"/>
        </w:rPr>
        <w:t>visual studio online with GIT</w:t>
      </w:r>
      <w:r w:rsidRPr="00192D67">
        <w:rPr>
          <w:rFonts w:cs="Arial"/>
          <w:sz w:val="22"/>
          <w:szCs w:val="22"/>
        </w:rPr>
        <w:t xml:space="preserve"> for versioning the applications.</w:t>
      </w:r>
    </w:p>
    <w:p w14:paraId="40735120" w14:textId="77777777" w:rsidR="00E34C9B" w:rsidRPr="00192D67" w:rsidRDefault="00E34C9B" w:rsidP="00E34C9B">
      <w:pPr>
        <w:widowControl w:val="0"/>
        <w:numPr>
          <w:ilvl w:val="0"/>
          <w:numId w:val="2"/>
        </w:numPr>
        <w:tabs>
          <w:tab w:val="left" w:pos="360"/>
        </w:tabs>
        <w:autoSpaceDE w:val="0"/>
        <w:jc w:val="both"/>
        <w:rPr>
          <w:sz w:val="22"/>
          <w:szCs w:val="22"/>
        </w:rPr>
      </w:pPr>
      <w:r w:rsidRPr="00192D67">
        <w:rPr>
          <w:sz w:val="22"/>
          <w:szCs w:val="22"/>
        </w:rPr>
        <w:t>Involved in writing design and technical documents</w:t>
      </w:r>
      <w:r>
        <w:rPr>
          <w:sz w:val="22"/>
          <w:szCs w:val="22"/>
        </w:rPr>
        <w:t xml:space="preserve"> using use cases, class diagrams and sequence diagrams</w:t>
      </w:r>
      <w:r w:rsidRPr="00192D67">
        <w:rPr>
          <w:sz w:val="22"/>
          <w:szCs w:val="22"/>
        </w:rPr>
        <w:t>.</w:t>
      </w:r>
    </w:p>
    <w:p w14:paraId="22FC1490" w14:textId="77777777" w:rsidR="00E34C9B" w:rsidRPr="00192D67" w:rsidRDefault="00E34C9B" w:rsidP="00E34C9B">
      <w:pPr>
        <w:numPr>
          <w:ilvl w:val="0"/>
          <w:numId w:val="2"/>
        </w:numPr>
        <w:spacing w:after="60"/>
        <w:rPr>
          <w:sz w:val="22"/>
          <w:szCs w:val="22"/>
        </w:rPr>
      </w:pPr>
      <w:r w:rsidRPr="00192D67">
        <w:rPr>
          <w:sz w:val="22"/>
          <w:szCs w:val="22"/>
        </w:rPr>
        <w:t>Wrote product documentation including help, printed user manual, and training materials.</w:t>
      </w:r>
    </w:p>
    <w:p w14:paraId="3BADAD48" w14:textId="77777777" w:rsidR="00E34C9B" w:rsidRPr="00192D67" w:rsidRDefault="00E34C9B" w:rsidP="00E34C9B">
      <w:pPr>
        <w:widowControl w:val="0"/>
        <w:numPr>
          <w:ilvl w:val="0"/>
          <w:numId w:val="2"/>
        </w:numPr>
        <w:autoSpaceDE w:val="0"/>
        <w:jc w:val="both"/>
        <w:rPr>
          <w:sz w:val="22"/>
          <w:szCs w:val="22"/>
        </w:rPr>
      </w:pPr>
      <w:r w:rsidRPr="00192D67">
        <w:rPr>
          <w:sz w:val="22"/>
          <w:szCs w:val="22"/>
        </w:rPr>
        <w:t>Consulted with teams to determine the technical feasibility of requests and provided time estimates.</w:t>
      </w:r>
    </w:p>
    <w:p w14:paraId="10DD7C40" w14:textId="77777777" w:rsidR="00E34C9B" w:rsidRDefault="00E34C9B" w:rsidP="00E34C9B">
      <w:pPr>
        <w:widowControl w:val="0"/>
        <w:numPr>
          <w:ilvl w:val="0"/>
          <w:numId w:val="2"/>
        </w:numPr>
        <w:autoSpaceDE w:val="0"/>
        <w:jc w:val="both"/>
        <w:rPr>
          <w:sz w:val="22"/>
          <w:szCs w:val="22"/>
        </w:rPr>
      </w:pPr>
      <w:r w:rsidRPr="00192D67">
        <w:rPr>
          <w:sz w:val="22"/>
          <w:szCs w:val="22"/>
        </w:rPr>
        <w:t>Created technical, functional and business specifications.</w:t>
      </w:r>
    </w:p>
    <w:p w14:paraId="1BF4559B" w14:textId="77777777" w:rsidR="00E34C9B" w:rsidRPr="00192D67" w:rsidRDefault="00E34C9B" w:rsidP="00E34C9B">
      <w:pPr>
        <w:widowControl w:val="0"/>
        <w:autoSpaceDE w:val="0"/>
        <w:ind w:left="720"/>
        <w:jc w:val="both"/>
        <w:rPr>
          <w:sz w:val="22"/>
          <w:szCs w:val="22"/>
        </w:rPr>
      </w:pPr>
      <w:r w:rsidRPr="00192D67">
        <w:rPr>
          <w:sz w:val="22"/>
          <w:szCs w:val="22"/>
        </w:rPr>
        <w:t xml:space="preserve"> </w:t>
      </w:r>
    </w:p>
    <w:p w14:paraId="0784D130" w14:textId="77777777" w:rsidR="00E34C9B" w:rsidRDefault="00E34C9B" w:rsidP="00E34C9B">
      <w:pPr>
        <w:widowControl w:val="0"/>
        <w:autoSpaceDE w:val="0"/>
        <w:ind w:left="360"/>
        <w:jc w:val="both"/>
        <w:rPr>
          <w:b/>
          <w:bCs/>
          <w:sz w:val="22"/>
          <w:szCs w:val="22"/>
        </w:rPr>
      </w:pPr>
      <w:r w:rsidRPr="00192D67">
        <w:rPr>
          <w:b/>
          <w:bCs/>
          <w:sz w:val="22"/>
          <w:szCs w:val="22"/>
        </w:rPr>
        <w:t>As Project Lead:</w:t>
      </w:r>
    </w:p>
    <w:p w14:paraId="0D59C28E" w14:textId="77777777" w:rsidR="00E34C9B" w:rsidRPr="00192D67" w:rsidRDefault="00E34C9B" w:rsidP="00E34C9B">
      <w:pPr>
        <w:widowControl w:val="0"/>
        <w:autoSpaceDE w:val="0"/>
        <w:ind w:left="360"/>
        <w:jc w:val="both"/>
        <w:rPr>
          <w:b/>
          <w:bCs/>
          <w:sz w:val="22"/>
          <w:szCs w:val="22"/>
        </w:rPr>
      </w:pPr>
    </w:p>
    <w:p w14:paraId="47898A31" w14:textId="77777777" w:rsidR="00E34C9B" w:rsidRPr="00192D67" w:rsidRDefault="00E34C9B" w:rsidP="00E34C9B">
      <w:pPr>
        <w:widowControl w:val="0"/>
        <w:numPr>
          <w:ilvl w:val="0"/>
          <w:numId w:val="2"/>
        </w:numPr>
        <w:tabs>
          <w:tab w:val="left" w:pos="360"/>
        </w:tabs>
        <w:autoSpaceDE w:val="0"/>
        <w:jc w:val="both"/>
        <w:rPr>
          <w:sz w:val="22"/>
          <w:szCs w:val="22"/>
        </w:rPr>
      </w:pPr>
      <w:r w:rsidRPr="00192D67">
        <w:rPr>
          <w:sz w:val="22"/>
          <w:szCs w:val="22"/>
        </w:rPr>
        <w:t>Prepared Weekly Status Reports and Timesheets.</w:t>
      </w:r>
    </w:p>
    <w:p w14:paraId="02875405" w14:textId="77777777" w:rsidR="00E34C9B" w:rsidRPr="00192D67" w:rsidRDefault="00E34C9B" w:rsidP="00E34C9B">
      <w:pPr>
        <w:widowControl w:val="0"/>
        <w:numPr>
          <w:ilvl w:val="0"/>
          <w:numId w:val="2"/>
        </w:numPr>
        <w:tabs>
          <w:tab w:val="left" w:pos="360"/>
        </w:tabs>
        <w:autoSpaceDE w:val="0"/>
        <w:jc w:val="both"/>
        <w:rPr>
          <w:sz w:val="22"/>
          <w:szCs w:val="22"/>
        </w:rPr>
      </w:pPr>
      <w:r w:rsidRPr="00192D67">
        <w:rPr>
          <w:sz w:val="22"/>
          <w:szCs w:val="22"/>
        </w:rPr>
        <w:t>Coordinated with High Level Managers to prioritize the work.</w:t>
      </w:r>
    </w:p>
    <w:p w14:paraId="1CAEEB9B" w14:textId="77777777" w:rsidR="00E34C9B" w:rsidRPr="00192D67" w:rsidRDefault="00E34C9B" w:rsidP="00E34C9B">
      <w:pPr>
        <w:widowControl w:val="0"/>
        <w:numPr>
          <w:ilvl w:val="0"/>
          <w:numId w:val="2"/>
        </w:numPr>
        <w:tabs>
          <w:tab w:val="left" w:pos="360"/>
        </w:tabs>
        <w:autoSpaceDE w:val="0"/>
        <w:jc w:val="both"/>
        <w:rPr>
          <w:sz w:val="22"/>
          <w:szCs w:val="22"/>
        </w:rPr>
      </w:pPr>
      <w:r w:rsidRPr="00192D67">
        <w:rPr>
          <w:sz w:val="22"/>
          <w:szCs w:val="22"/>
        </w:rPr>
        <w:t>Monitored progress on tasks and status of deliverables.</w:t>
      </w:r>
    </w:p>
    <w:p w14:paraId="7D915E17" w14:textId="77777777" w:rsidR="00E34C9B" w:rsidRPr="00192D67" w:rsidRDefault="00E34C9B" w:rsidP="00E34C9B">
      <w:pPr>
        <w:widowControl w:val="0"/>
        <w:numPr>
          <w:ilvl w:val="0"/>
          <w:numId w:val="2"/>
        </w:numPr>
        <w:tabs>
          <w:tab w:val="left" w:pos="360"/>
        </w:tabs>
        <w:autoSpaceDE w:val="0"/>
        <w:jc w:val="both"/>
        <w:rPr>
          <w:sz w:val="22"/>
          <w:szCs w:val="22"/>
        </w:rPr>
      </w:pPr>
      <w:r w:rsidRPr="00192D67">
        <w:rPr>
          <w:sz w:val="22"/>
          <w:szCs w:val="22"/>
        </w:rPr>
        <w:t>Participated in all status review meetings.</w:t>
      </w:r>
    </w:p>
    <w:p w14:paraId="4CD3A5D2" w14:textId="77777777" w:rsidR="00E34C9B" w:rsidRPr="00192D67" w:rsidRDefault="00E34C9B" w:rsidP="00E34C9B">
      <w:pPr>
        <w:tabs>
          <w:tab w:val="left" w:pos="2808"/>
        </w:tabs>
        <w:autoSpaceDE w:val="0"/>
        <w:rPr>
          <w:sz w:val="22"/>
          <w:szCs w:val="22"/>
        </w:rPr>
      </w:pPr>
    </w:p>
    <w:p w14:paraId="6E8D40BA" w14:textId="77777777" w:rsidR="00E34C9B" w:rsidRDefault="00E34C9B" w:rsidP="00E34C9B">
      <w:pPr>
        <w:tabs>
          <w:tab w:val="left" w:pos="2808"/>
        </w:tabs>
        <w:autoSpaceDE w:val="0"/>
        <w:rPr>
          <w:b/>
          <w:sz w:val="22"/>
          <w:szCs w:val="22"/>
        </w:rPr>
      </w:pPr>
      <w:r w:rsidRPr="00192D67">
        <w:rPr>
          <w:b/>
          <w:sz w:val="22"/>
          <w:szCs w:val="22"/>
        </w:rPr>
        <w:t>Environment:</w:t>
      </w:r>
    </w:p>
    <w:p w14:paraId="3BF91ECD" w14:textId="77777777" w:rsidR="00E34C9B" w:rsidRPr="00192D67" w:rsidRDefault="00E34C9B" w:rsidP="00E34C9B">
      <w:pPr>
        <w:tabs>
          <w:tab w:val="left" w:pos="2808"/>
        </w:tabs>
        <w:autoSpaceDE w:val="0"/>
        <w:rPr>
          <w:b/>
          <w:sz w:val="22"/>
          <w:szCs w:val="22"/>
        </w:rPr>
      </w:pPr>
    </w:p>
    <w:p w14:paraId="5F1F626E" w14:textId="77777777" w:rsidR="00E34C9B" w:rsidRPr="00192D67" w:rsidRDefault="00E34C9B" w:rsidP="00E34C9B">
      <w:pPr>
        <w:tabs>
          <w:tab w:val="left" w:pos="2808"/>
        </w:tabs>
        <w:autoSpaceDE w:val="0"/>
        <w:rPr>
          <w:sz w:val="22"/>
          <w:szCs w:val="22"/>
        </w:rPr>
      </w:pPr>
      <w:r>
        <w:rPr>
          <w:sz w:val="22"/>
          <w:szCs w:val="22"/>
        </w:rPr>
        <w:t>.Net Framework 4.5, C# 5,</w:t>
      </w:r>
      <w:r>
        <w:rPr>
          <w:rStyle w:val="normalchar"/>
          <w:rFonts w:cs="Arial"/>
          <w:color w:val="000000"/>
          <w:sz w:val="22"/>
          <w:szCs w:val="22"/>
        </w:rPr>
        <w:t xml:space="preserve"> Visual Studio 2015</w:t>
      </w:r>
      <w:r>
        <w:rPr>
          <w:sz w:val="22"/>
          <w:szCs w:val="22"/>
        </w:rPr>
        <w:t>, Entity Framework 6, MVC 5 Architecture, Unity, Windows 10</w:t>
      </w:r>
      <w:r w:rsidRPr="00192D67">
        <w:rPr>
          <w:sz w:val="22"/>
          <w:szCs w:val="22"/>
        </w:rPr>
        <w:t xml:space="preserve">, </w:t>
      </w:r>
      <w:r>
        <w:rPr>
          <w:sz w:val="22"/>
          <w:szCs w:val="22"/>
        </w:rPr>
        <w:t xml:space="preserve">Microsoft SQL, </w:t>
      </w:r>
      <w:r>
        <w:rPr>
          <w:sz w:val="22"/>
          <w:lang w:eastAsia="en-US"/>
        </w:rPr>
        <w:t>AngularJS</w:t>
      </w:r>
      <w:r>
        <w:rPr>
          <w:sz w:val="22"/>
          <w:szCs w:val="22"/>
        </w:rPr>
        <w:t>, HTML 5, CSS</w:t>
      </w:r>
      <w:r w:rsidRPr="00192D67">
        <w:rPr>
          <w:sz w:val="22"/>
          <w:szCs w:val="22"/>
        </w:rPr>
        <w:t>.</w:t>
      </w:r>
    </w:p>
    <w:p w14:paraId="658E7AD3" w14:textId="77777777" w:rsidR="00E34C9B" w:rsidRDefault="00E34C9B" w:rsidP="00E34C9B">
      <w:pPr>
        <w:tabs>
          <w:tab w:val="left" w:pos="2668"/>
        </w:tabs>
        <w:autoSpaceDE w:val="0"/>
        <w:rPr>
          <w:sz w:val="22"/>
          <w:szCs w:val="22"/>
        </w:rPr>
      </w:pPr>
    </w:p>
    <w:p w14:paraId="260AE851" w14:textId="77777777" w:rsidR="00E34C9B" w:rsidRPr="00192D67" w:rsidRDefault="00E34C9B" w:rsidP="00E34C9B">
      <w:pPr>
        <w:tabs>
          <w:tab w:val="left" w:pos="2668"/>
        </w:tabs>
        <w:autoSpaceDE w:val="0"/>
        <w:rPr>
          <w:sz w:val="22"/>
          <w:szCs w:val="22"/>
        </w:rPr>
      </w:pPr>
    </w:p>
    <w:p w14:paraId="0B7F21FA" w14:textId="77777777" w:rsidR="00E34C9B" w:rsidRPr="00192D67" w:rsidRDefault="00E34C9B" w:rsidP="00E34C9B">
      <w:pPr>
        <w:tabs>
          <w:tab w:val="left" w:pos="2668"/>
        </w:tabs>
        <w:autoSpaceDE w:val="0"/>
        <w:rPr>
          <w:b/>
          <w:bCs/>
          <w:sz w:val="22"/>
          <w:szCs w:val="22"/>
          <w:u w:val="single"/>
        </w:rPr>
      </w:pPr>
      <w:r>
        <w:rPr>
          <w:b/>
          <w:bCs/>
          <w:sz w:val="22"/>
          <w:szCs w:val="22"/>
          <w:u w:val="single"/>
        </w:rPr>
        <w:t xml:space="preserve">Byteridge Software </w:t>
      </w:r>
      <w:proofErr w:type="spellStart"/>
      <w:r>
        <w:rPr>
          <w:b/>
          <w:bCs/>
          <w:sz w:val="22"/>
          <w:szCs w:val="22"/>
          <w:u w:val="single"/>
        </w:rPr>
        <w:t>Pvt</w:t>
      </w:r>
      <w:proofErr w:type="spellEnd"/>
      <w:r>
        <w:rPr>
          <w:b/>
          <w:bCs/>
          <w:sz w:val="22"/>
          <w:szCs w:val="22"/>
          <w:u w:val="single"/>
        </w:rPr>
        <w:t xml:space="preserve"> Ltd, Hyderabad</w:t>
      </w:r>
      <w:r w:rsidRPr="00192D67">
        <w:rPr>
          <w:b/>
          <w:bCs/>
          <w:sz w:val="22"/>
          <w:szCs w:val="22"/>
          <w:u w:val="single"/>
        </w:rPr>
        <w:t xml:space="preserve">                                                                </w:t>
      </w:r>
      <w:r>
        <w:rPr>
          <w:b/>
          <w:bCs/>
          <w:sz w:val="22"/>
          <w:szCs w:val="22"/>
          <w:u w:val="single"/>
        </w:rPr>
        <w:t xml:space="preserve">                      Dec 2014 – Mar 2016</w:t>
      </w:r>
    </w:p>
    <w:p w14:paraId="2747304A" w14:textId="77777777" w:rsidR="00E34C9B" w:rsidRPr="00192D67" w:rsidRDefault="00E34C9B" w:rsidP="00E34C9B">
      <w:pPr>
        <w:tabs>
          <w:tab w:val="left" w:pos="2668"/>
        </w:tabs>
        <w:autoSpaceDE w:val="0"/>
        <w:rPr>
          <w:b/>
          <w:bCs/>
          <w:sz w:val="22"/>
          <w:szCs w:val="22"/>
        </w:rPr>
      </w:pPr>
      <w:r>
        <w:rPr>
          <w:b/>
          <w:bCs/>
          <w:sz w:val="22"/>
          <w:szCs w:val="22"/>
        </w:rPr>
        <w:t>Role: Software Development Engineer</w:t>
      </w:r>
    </w:p>
    <w:p w14:paraId="711450C2" w14:textId="77777777" w:rsidR="00E34C9B" w:rsidRPr="00192D67" w:rsidRDefault="00E34C9B" w:rsidP="00E34C9B">
      <w:pPr>
        <w:tabs>
          <w:tab w:val="left" w:pos="2668"/>
        </w:tabs>
        <w:autoSpaceDE w:val="0"/>
        <w:rPr>
          <w:b/>
          <w:bCs/>
          <w:sz w:val="22"/>
          <w:szCs w:val="22"/>
        </w:rPr>
      </w:pPr>
      <w:r w:rsidRPr="00192D67">
        <w:rPr>
          <w:b/>
          <w:sz w:val="22"/>
          <w:szCs w:val="22"/>
        </w:rPr>
        <w:t xml:space="preserve">Project Name: </w:t>
      </w:r>
      <w:r>
        <w:rPr>
          <w:b/>
          <w:bCs/>
          <w:sz w:val="22"/>
          <w:szCs w:val="22"/>
        </w:rPr>
        <w:t>9Slides (Limeade Learning)</w:t>
      </w:r>
    </w:p>
    <w:p w14:paraId="336B266D" w14:textId="77777777" w:rsidR="00E34C9B" w:rsidRPr="00192D67" w:rsidRDefault="00E34C9B" w:rsidP="00E34C9B">
      <w:pPr>
        <w:tabs>
          <w:tab w:val="left" w:pos="2668"/>
        </w:tabs>
        <w:autoSpaceDE w:val="0"/>
        <w:rPr>
          <w:bCs/>
          <w:sz w:val="22"/>
          <w:szCs w:val="22"/>
        </w:rPr>
      </w:pPr>
    </w:p>
    <w:p w14:paraId="30ADF87E" w14:textId="77777777" w:rsidR="00E34C9B" w:rsidRPr="00192D67" w:rsidRDefault="00E34C9B" w:rsidP="00E34C9B">
      <w:pPr>
        <w:autoSpaceDE w:val="0"/>
        <w:rPr>
          <w:b/>
          <w:bCs/>
          <w:sz w:val="22"/>
          <w:szCs w:val="22"/>
          <w:u w:val="single"/>
        </w:rPr>
      </w:pPr>
      <w:r w:rsidRPr="00192D67">
        <w:rPr>
          <w:b/>
          <w:bCs/>
          <w:sz w:val="22"/>
          <w:szCs w:val="22"/>
          <w:u w:val="single"/>
        </w:rPr>
        <w:t>Description:</w:t>
      </w:r>
    </w:p>
    <w:p w14:paraId="1D22CBE6" w14:textId="77777777" w:rsidR="00E34C9B" w:rsidRPr="00192D67" w:rsidRDefault="00E34C9B" w:rsidP="00E34C9B">
      <w:pPr>
        <w:autoSpaceDE w:val="0"/>
        <w:rPr>
          <w:b/>
          <w:bCs/>
          <w:sz w:val="22"/>
          <w:szCs w:val="22"/>
        </w:rPr>
      </w:pPr>
    </w:p>
    <w:p w14:paraId="0FE0C0C9" w14:textId="00BC113A" w:rsidR="00E34C9B" w:rsidRPr="000A39C5" w:rsidRDefault="00E34C9B" w:rsidP="000A39C5">
      <w:pPr>
        <w:autoSpaceDE w:val="0"/>
        <w:rPr>
          <w:sz w:val="22"/>
          <w:szCs w:val="22"/>
        </w:rPr>
      </w:pPr>
      <w:r w:rsidRPr="00EA7BF7">
        <w:rPr>
          <w:sz w:val="22"/>
          <w:szCs w:val="22"/>
        </w:rPr>
        <w:t>9Slides application integrates the power of video and presentation slides to help improve marketing, sales and training by delivering content more effectively. 9Slides allows users to easily add audio or video narration alongside presentation slides, to create interactive on-demand content that can be watched on any device.</w:t>
      </w:r>
    </w:p>
    <w:p w14:paraId="3C5095DE" w14:textId="77777777" w:rsidR="00E34C9B" w:rsidRPr="00192D67" w:rsidRDefault="00E34C9B" w:rsidP="00E34C9B">
      <w:pPr>
        <w:autoSpaceDE w:val="0"/>
        <w:rPr>
          <w:b/>
          <w:bCs/>
          <w:sz w:val="22"/>
          <w:szCs w:val="22"/>
          <w:u w:val="single"/>
        </w:rPr>
      </w:pPr>
      <w:r w:rsidRPr="00192D67">
        <w:rPr>
          <w:b/>
          <w:bCs/>
          <w:sz w:val="22"/>
          <w:szCs w:val="22"/>
          <w:u w:val="single"/>
        </w:rPr>
        <w:t>Responsibilities:</w:t>
      </w:r>
    </w:p>
    <w:p w14:paraId="7A92497D" w14:textId="77777777" w:rsidR="00E34C9B" w:rsidRPr="00192D67" w:rsidRDefault="00E34C9B" w:rsidP="00E34C9B">
      <w:pPr>
        <w:autoSpaceDE w:val="0"/>
        <w:rPr>
          <w:sz w:val="22"/>
          <w:szCs w:val="22"/>
        </w:rPr>
      </w:pPr>
    </w:p>
    <w:p w14:paraId="591A2EDA" w14:textId="77777777" w:rsidR="00E34C9B" w:rsidRPr="00192D67" w:rsidRDefault="00E34C9B" w:rsidP="00E34C9B">
      <w:pPr>
        <w:numPr>
          <w:ilvl w:val="0"/>
          <w:numId w:val="2"/>
        </w:numPr>
        <w:autoSpaceDE w:val="0"/>
        <w:rPr>
          <w:sz w:val="22"/>
          <w:szCs w:val="22"/>
        </w:rPr>
      </w:pPr>
      <w:r w:rsidRPr="00EA7BF7">
        <w:rPr>
          <w:sz w:val="22"/>
          <w:szCs w:val="22"/>
        </w:rPr>
        <w:t xml:space="preserve">Working in a team, involved in designing/developing the UI, layout and front-end </w:t>
      </w:r>
      <w:r w:rsidRPr="00192D67">
        <w:rPr>
          <w:sz w:val="22"/>
          <w:szCs w:val="22"/>
        </w:rPr>
        <w:t>Created technical, functional and business specifications</w:t>
      </w:r>
    </w:p>
    <w:p w14:paraId="5C845781" w14:textId="77777777" w:rsidR="00E34C9B" w:rsidRDefault="00E34C9B" w:rsidP="00E34C9B">
      <w:pPr>
        <w:numPr>
          <w:ilvl w:val="0"/>
          <w:numId w:val="2"/>
        </w:numPr>
        <w:autoSpaceDE w:val="0"/>
        <w:rPr>
          <w:sz w:val="22"/>
          <w:szCs w:val="22"/>
        </w:rPr>
      </w:pPr>
      <w:r w:rsidRPr="00192D67">
        <w:rPr>
          <w:sz w:val="22"/>
          <w:szCs w:val="22"/>
        </w:rPr>
        <w:t>Consulted with teams to determine the technical feasibility of client requests and provided time estimates.</w:t>
      </w:r>
    </w:p>
    <w:p w14:paraId="5C1DE8CC" w14:textId="77777777" w:rsidR="00E34C9B" w:rsidRDefault="00E34C9B" w:rsidP="00E34C9B">
      <w:pPr>
        <w:numPr>
          <w:ilvl w:val="0"/>
          <w:numId w:val="2"/>
        </w:numPr>
        <w:autoSpaceDE w:val="0"/>
        <w:rPr>
          <w:sz w:val="22"/>
          <w:szCs w:val="22"/>
        </w:rPr>
      </w:pPr>
      <w:r w:rsidRPr="00EA7BF7">
        <w:rPr>
          <w:sz w:val="22"/>
          <w:szCs w:val="22"/>
        </w:rPr>
        <w:lastRenderedPageBreak/>
        <w:t>Developed the front-end applications, user interactive (UI) web pages u</w:t>
      </w:r>
      <w:r>
        <w:rPr>
          <w:sz w:val="22"/>
          <w:szCs w:val="22"/>
        </w:rPr>
        <w:t>sing web technologies like HTML</w:t>
      </w:r>
      <w:r w:rsidRPr="00EA7BF7">
        <w:rPr>
          <w:sz w:val="22"/>
          <w:szCs w:val="22"/>
        </w:rPr>
        <w:t xml:space="preserve">, jQuery, Razor, </w:t>
      </w:r>
      <w:r>
        <w:rPr>
          <w:sz w:val="22"/>
          <w:szCs w:val="22"/>
        </w:rPr>
        <w:t>AngularJS</w:t>
      </w:r>
      <w:r w:rsidRPr="00EA7BF7">
        <w:rPr>
          <w:sz w:val="22"/>
          <w:szCs w:val="22"/>
        </w:rPr>
        <w:t xml:space="preserve"> </w:t>
      </w:r>
      <w:r>
        <w:rPr>
          <w:sz w:val="22"/>
          <w:szCs w:val="22"/>
        </w:rPr>
        <w:t xml:space="preserve">Object oriented </w:t>
      </w:r>
      <w:r w:rsidRPr="00EA7BF7">
        <w:rPr>
          <w:sz w:val="22"/>
          <w:szCs w:val="22"/>
        </w:rPr>
        <w:t>JavaScript and CSS.</w:t>
      </w:r>
    </w:p>
    <w:p w14:paraId="0278BA65" w14:textId="77777777" w:rsidR="00E34C9B" w:rsidRPr="00EA7BF7" w:rsidRDefault="00E34C9B" w:rsidP="00E34C9B">
      <w:pPr>
        <w:numPr>
          <w:ilvl w:val="0"/>
          <w:numId w:val="2"/>
        </w:numPr>
        <w:autoSpaceDE w:val="0"/>
        <w:rPr>
          <w:sz w:val="22"/>
          <w:szCs w:val="22"/>
        </w:rPr>
      </w:pPr>
      <w:r w:rsidRPr="00EA7BF7">
        <w:rPr>
          <w:sz w:val="22"/>
          <w:szCs w:val="22"/>
        </w:rPr>
        <w:t xml:space="preserve">Converted the PSD’s into hand-written HTML, CSS, JavaScript, and </w:t>
      </w:r>
      <w:proofErr w:type="spellStart"/>
      <w:r w:rsidRPr="00EA7BF7">
        <w:rPr>
          <w:sz w:val="22"/>
          <w:szCs w:val="22"/>
        </w:rPr>
        <w:t>JQuery</w:t>
      </w:r>
      <w:proofErr w:type="spellEnd"/>
      <w:r w:rsidRPr="00EA7BF7">
        <w:rPr>
          <w:sz w:val="22"/>
          <w:szCs w:val="22"/>
        </w:rPr>
        <w:t>.</w:t>
      </w:r>
    </w:p>
    <w:p w14:paraId="6C9377D3" w14:textId="77777777" w:rsidR="00E34C9B" w:rsidRPr="00EA7BF7" w:rsidRDefault="00E34C9B" w:rsidP="00E34C9B">
      <w:pPr>
        <w:numPr>
          <w:ilvl w:val="0"/>
          <w:numId w:val="2"/>
        </w:numPr>
        <w:autoSpaceDE w:val="0"/>
        <w:rPr>
          <w:sz w:val="22"/>
          <w:szCs w:val="22"/>
        </w:rPr>
      </w:pPr>
      <w:r>
        <w:rPr>
          <w:sz w:val="22"/>
          <w:szCs w:val="22"/>
        </w:rPr>
        <w:t>Used Entity Framework for database access.</w:t>
      </w:r>
    </w:p>
    <w:p w14:paraId="7068D043" w14:textId="77777777" w:rsidR="00E34C9B" w:rsidRPr="00192D67" w:rsidRDefault="00E34C9B" w:rsidP="00E34C9B">
      <w:pPr>
        <w:numPr>
          <w:ilvl w:val="0"/>
          <w:numId w:val="2"/>
        </w:numPr>
        <w:autoSpaceDE w:val="0"/>
        <w:rPr>
          <w:sz w:val="22"/>
          <w:szCs w:val="22"/>
        </w:rPr>
      </w:pPr>
      <w:r w:rsidRPr="00EA7BF7">
        <w:rPr>
          <w:sz w:val="22"/>
          <w:szCs w:val="22"/>
        </w:rPr>
        <w:t>Development of ASP.Net MVC API to handle server side.</w:t>
      </w:r>
    </w:p>
    <w:p w14:paraId="000A9FCB" w14:textId="77777777" w:rsidR="00E34C9B" w:rsidRPr="00192D67" w:rsidRDefault="00E34C9B" w:rsidP="00E34C9B">
      <w:pPr>
        <w:numPr>
          <w:ilvl w:val="0"/>
          <w:numId w:val="2"/>
        </w:numPr>
        <w:autoSpaceDE w:val="0"/>
        <w:rPr>
          <w:sz w:val="22"/>
          <w:szCs w:val="22"/>
        </w:rPr>
      </w:pPr>
      <w:r w:rsidRPr="00192D67">
        <w:rPr>
          <w:sz w:val="22"/>
          <w:szCs w:val="22"/>
        </w:rPr>
        <w:t>Worked with high level business managers to effectively prioritize activities and achieve defined objectives.</w:t>
      </w:r>
    </w:p>
    <w:p w14:paraId="32A0CF31" w14:textId="77777777" w:rsidR="00E34C9B" w:rsidRPr="00192D67" w:rsidRDefault="00E34C9B" w:rsidP="00E34C9B">
      <w:pPr>
        <w:numPr>
          <w:ilvl w:val="0"/>
          <w:numId w:val="2"/>
        </w:numPr>
        <w:autoSpaceDE w:val="0"/>
        <w:rPr>
          <w:sz w:val="22"/>
          <w:szCs w:val="22"/>
        </w:rPr>
      </w:pPr>
      <w:r w:rsidRPr="00192D67">
        <w:rPr>
          <w:sz w:val="22"/>
          <w:szCs w:val="22"/>
        </w:rPr>
        <w:t>Developed and interpreted technical documentation.</w:t>
      </w:r>
    </w:p>
    <w:p w14:paraId="5E39573A" w14:textId="77777777" w:rsidR="00E34C9B" w:rsidRPr="00192D67" w:rsidRDefault="00E34C9B" w:rsidP="00E34C9B">
      <w:pPr>
        <w:numPr>
          <w:ilvl w:val="0"/>
          <w:numId w:val="2"/>
        </w:numPr>
        <w:autoSpaceDE w:val="0"/>
        <w:rPr>
          <w:sz w:val="22"/>
          <w:szCs w:val="22"/>
        </w:rPr>
      </w:pPr>
      <w:r w:rsidRPr="00192D67">
        <w:rPr>
          <w:sz w:val="22"/>
          <w:szCs w:val="22"/>
        </w:rPr>
        <w:t>Coordinated with onsite and offshore team.</w:t>
      </w:r>
    </w:p>
    <w:p w14:paraId="58D43E09" w14:textId="77777777" w:rsidR="00E34C9B" w:rsidRPr="00192D67" w:rsidRDefault="00E34C9B" w:rsidP="00E34C9B">
      <w:pPr>
        <w:numPr>
          <w:ilvl w:val="0"/>
          <w:numId w:val="2"/>
        </w:numPr>
        <w:autoSpaceDE w:val="0"/>
        <w:rPr>
          <w:sz w:val="22"/>
          <w:szCs w:val="22"/>
        </w:rPr>
      </w:pPr>
      <w:r w:rsidRPr="00192D67">
        <w:rPr>
          <w:sz w:val="22"/>
          <w:szCs w:val="22"/>
        </w:rPr>
        <w:t xml:space="preserve">Monitored progress on tasks and status of deliverables </w:t>
      </w:r>
    </w:p>
    <w:p w14:paraId="615CC3AC" w14:textId="77777777" w:rsidR="00E34C9B" w:rsidRDefault="00E34C9B" w:rsidP="00E34C9B">
      <w:pPr>
        <w:numPr>
          <w:ilvl w:val="0"/>
          <w:numId w:val="2"/>
        </w:numPr>
        <w:autoSpaceDE w:val="0"/>
        <w:rPr>
          <w:sz w:val="22"/>
          <w:szCs w:val="22"/>
        </w:rPr>
      </w:pPr>
      <w:r w:rsidRPr="00192D67">
        <w:rPr>
          <w:sz w:val="22"/>
          <w:szCs w:val="22"/>
        </w:rPr>
        <w:t>Participated in all status review meetings.</w:t>
      </w:r>
      <w:r w:rsidRPr="007F5DD6">
        <w:rPr>
          <w:sz w:val="22"/>
          <w:szCs w:val="22"/>
        </w:rPr>
        <w:t xml:space="preserve"> </w:t>
      </w:r>
    </w:p>
    <w:p w14:paraId="3ECB869C" w14:textId="77777777" w:rsidR="00E34C9B" w:rsidRDefault="00E34C9B" w:rsidP="00E34C9B">
      <w:pPr>
        <w:numPr>
          <w:ilvl w:val="0"/>
          <w:numId w:val="2"/>
        </w:numPr>
        <w:autoSpaceDE w:val="0"/>
        <w:rPr>
          <w:sz w:val="22"/>
          <w:szCs w:val="22"/>
        </w:rPr>
      </w:pPr>
      <w:r>
        <w:rPr>
          <w:sz w:val="22"/>
          <w:szCs w:val="22"/>
        </w:rPr>
        <w:t>Migrated to complete responsive web site.</w:t>
      </w:r>
    </w:p>
    <w:p w14:paraId="20F7E272" w14:textId="77777777" w:rsidR="00E34C9B" w:rsidRPr="00192D67" w:rsidRDefault="00E34C9B" w:rsidP="00E34C9B">
      <w:pPr>
        <w:autoSpaceDE w:val="0"/>
        <w:rPr>
          <w:sz w:val="22"/>
          <w:szCs w:val="22"/>
        </w:rPr>
      </w:pPr>
    </w:p>
    <w:p w14:paraId="60B6E5BC" w14:textId="77777777" w:rsidR="00E34C9B" w:rsidRDefault="00E34C9B" w:rsidP="00E34C9B">
      <w:pPr>
        <w:tabs>
          <w:tab w:val="left" w:pos="2668"/>
        </w:tabs>
        <w:autoSpaceDE w:val="0"/>
        <w:rPr>
          <w:b/>
          <w:sz w:val="22"/>
          <w:szCs w:val="22"/>
        </w:rPr>
      </w:pPr>
      <w:r w:rsidRPr="00192D67">
        <w:rPr>
          <w:b/>
          <w:sz w:val="22"/>
          <w:szCs w:val="22"/>
        </w:rPr>
        <w:t>E</w:t>
      </w:r>
      <w:r>
        <w:rPr>
          <w:b/>
          <w:sz w:val="22"/>
          <w:szCs w:val="22"/>
        </w:rPr>
        <w:t>nvironment:</w:t>
      </w:r>
    </w:p>
    <w:p w14:paraId="63985195" w14:textId="77777777" w:rsidR="00E34C9B" w:rsidRPr="005D5F7B" w:rsidRDefault="00E34C9B" w:rsidP="00E34C9B">
      <w:pPr>
        <w:tabs>
          <w:tab w:val="left" w:pos="2668"/>
        </w:tabs>
        <w:autoSpaceDE w:val="0"/>
        <w:rPr>
          <w:b/>
          <w:sz w:val="22"/>
          <w:szCs w:val="22"/>
        </w:rPr>
      </w:pPr>
      <w:r w:rsidRPr="00192D67">
        <w:rPr>
          <w:rFonts w:cs="Arial"/>
          <w:sz w:val="22"/>
          <w:szCs w:val="22"/>
        </w:rPr>
        <w:t>.NET Framework,</w:t>
      </w:r>
      <w:r w:rsidRPr="00192D67">
        <w:rPr>
          <w:rFonts w:cs="Arial"/>
          <w:b/>
          <w:sz w:val="22"/>
          <w:szCs w:val="22"/>
        </w:rPr>
        <w:t xml:space="preserve"> </w:t>
      </w:r>
      <w:r w:rsidRPr="00192D67">
        <w:rPr>
          <w:rFonts w:cs="Arial"/>
          <w:bCs/>
          <w:sz w:val="22"/>
          <w:szCs w:val="22"/>
        </w:rPr>
        <w:t>C#,</w:t>
      </w:r>
      <w:r>
        <w:rPr>
          <w:rFonts w:cs="Arial"/>
          <w:sz w:val="22"/>
          <w:szCs w:val="22"/>
        </w:rPr>
        <w:t xml:space="preserve"> Visual Studio 201</w:t>
      </w:r>
      <w:r w:rsidRPr="00192D67">
        <w:rPr>
          <w:rFonts w:cs="Arial"/>
          <w:sz w:val="22"/>
          <w:szCs w:val="22"/>
        </w:rPr>
        <w:t>5</w:t>
      </w:r>
      <w:r>
        <w:rPr>
          <w:rFonts w:cs="Arial"/>
          <w:sz w:val="22"/>
          <w:szCs w:val="22"/>
        </w:rPr>
        <w:t>/2013</w:t>
      </w:r>
      <w:r w:rsidRPr="00192D67">
        <w:rPr>
          <w:rFonts w:cs="Arial"/>
          <w:sz w:val="22"/>
          <w:szCs w:val="22"/>
        </w:rPr>
        <w:t>,</w:t>
      </w:r>
      <w:r>
        <w:rPr>
          <w:rFonts w:cs="Arial"/>
          <w:sz w:val="22"/>
          <w:szCs w:val="22"/>
        </w:rPr>
        <w:t xml:space="preserve"> SQL Server 2008</w:t>
      </w:r>
      <w:r w:rsidRPr="00192D67">
        <w:rPr>
          <w:rFonts w:cs="Arial"/>
          <w:sz w:val="22"/>
          <w:szCs w:val="22"/>
        </w:rPr>
        <w:t>,</w:t>
      </w:r>
      <w:r>
        <w:rPr>
          <w:rFonts w:cs="Arial"/>
          <w:sz w:val="22"/>
          <w:szCs w:val="22"/>
        </w:rPr>
        <w:t xml:space="preserve"> Entity Framework, Twitter Bootstrap, OOJS, AngularJS, </w:t>
      </w:r>
      <w:proofErr w:type="spellStart"/>
      <w:r>
        <w:rPr>
          <w:rFonts w:cs="Arial"/>
          <w:sz w:val="22"/>
          <w:szCs w:val="22"/>
        </w:rPr>
        <w:t>JQuery</w:t>
      </w:r>
      <w:proofErr w:type="spellEnd"/>
      <w:r>
        <w:rPr>
          <w:rFonts w:cs="Arial"/>
          <w:sz w:val="22"/>
          <w:szCs w:val="22"/>
        </w:rPr>
        <w:t>, AJAX, HTML, CSS, Sharp Kit.</w:t>
      </w:r>
    </w:p>
    <w:p w14:paraId="657EBDBC" w14:textId="77777777" w:rsidR="00E34C9B" w:rsidRPr="00192D67" w:rsidRDefault="00E34C9B" w:rsidP="00E34C9B">
      <w:pPr>
        <w:tabs>
          <w:tab w:val="left" w:pos="2896"/>
        </w:tabs>
        <w:rPr>
          <w:b/>
          <w:sz w:val="22"/>
          <w:szCs w:val="22"/>
        </w:rPr>
      </w:pPr>
    </w:p>
    <w:p w14:paraId="0F716088" w14:textId="77777777" w:rsidR="00E34C9B" w:rsidRPr="00192D67" w:rsidRDefault="00E34C9B" w:rsidP="00E34C9B">
      <w:pPr>
        <w:tabs>
          <w:tab w:val="left" w:pos="2896"/>
        </w:tabs>
        <w:rPr>
          <w:b/>
          <w:bCs/>
          <w:sz w:val="22"/>
          <w:szCs w:val="22"/>
          <w:u w:val="single"/>
        </w:rPr>
      </w:pPr>
    </w:p>
    <w:p w14:paraId="0B90F662" w14:textId="77777777" w:rsidR="00E34C9B" w:rsidRPr="00192D67" w:rsidRDefault="00E34C9B" w:rsidP="00E34C9B">
      <w:pPr>
        <w:tabs>
          <w:tab w:val="left" w:pos="2896"/>
        </w:tabs>
        <w:rPr>
          <w:b/>
          <w:bCs/>
          <w:sz w:val="22"/>
          <w:szCs w:val="22"/>
          <w:u w:val="single"/>
        </w:rPr>
      </w:pPr>
      <w:r>
        <w:rPr>
          <w:b/>
          <w:bCs/>
          <w:sz w:val="22"/>
          <w:szCs w:val="22"/>
          <w:u w:val="single"/>
        </w:rPr>
        <w:t xml:space="preserve">Byteridge Software </w:t>
      </w:r>
      <w:proofErr w:type="spellStart"/>
      <w:r>
        <w:rPr>
          <w:b/>
          <w:bCs/>
          <w:sz w:val="22"/>
          <w:szCs w:val="22"/>
          <w:u w:val="single"/>
        </w:rPr>
        <w:t>Pvt</w:t>
      </w:r>
      <w:proofErr w:type="spellEnd"/>
      <w:r>
        <w:rPr>
          <w:b/>
          <w:bCs/>
          <w:sz w:val="22"/>
          <w:szCs w:val="22"/>
          <w:u w:val="single"/>
        </w:rPr>
        <w:t xml:space="preserve"> Ltd, Hyderabad</w:t>
      </w:r>
      <w:r w:rsidRPr="00192D67">
        <w:rPr>
          <w:b/>
          <w:bCs/>
          <w:sz w:val="22"/>
          <w:szCs w:val="22"/>
          <w:u w:val="single"/>
        </w:rPr>
        <w:t xml:space="preserve">                                                                                </w:t>
      </w:r>
      <w:r>
        <w:rPr>
          <w:b/>
          <w:bCs/>
          <w:sz w:val="22"/>
          <w:szCs w:val="22"/>
          <w:u w:val="single"/>
        </w:rPr>
        <w:t xml:space="preserve">      Aug 2014 – Nov 2014</w:t>
      </w:r>
    </w:p>
    <w:p w14:paraId="5348D130" w14:textId="77777777" w:rsidR="00E34C9B" w:rsidRPr="00192D67" w:rsidRDefault="00E34C9B" w:rsidP="00E34C9B">
      <w:pPr>
        <w:tabs>
          <w:tab w:val="left" w:pos="180"/>
          <w:tab w:val="left" w:pos="360"/>
          <w:tab w:val="left" w:pos="2896"/>
        </w:tabs>
        <w:rPr>
          <w:b/>
          <w:bCs/>
          <w:sz w:val="22"/>
          <w:szCs w:val="22"/>
        </w:rPr>
      </w:pPr>
      <w:r>
        <w:rPr>
          <w:b/>
          <w:sz w:val="22"/>
          <w:szCs w:val="22"/>
        </w:rPr>
        <w:t>Role: Software Development Engineer</w:t>
      </w:r>
    </w:p>
    <w:p w14:paraId="2B8DF222" w14:textId="77777777" w:rsidR="00E34C9B" w:rsidRPr="00192D67" w:rsidRDefault="00E34C9B" w:rsidP="00E34C9B">
      <w:pPr>
        <w:tabs>
          <w:tab w:val="left" w:pos="2896"/>
        </w:tabs>
        <w:rPr>
          <w:b/>
          <w:bCs/>
          <w:sz w:val="22"/>
          <w:szCs w:val="22"/>
        </w:rPr>
      </w:pPr>
      <w:r w:rsidRPr="00192D67">
        <w:rPr>
          <w:b/>
          <w:sz w:val="22"/>
          <w:szCs w:val="22"/>
        </w:rPr>
        <w:t xml:space="preserve">Project Name: </w:t>
      </w:r>
      <w:r>
        <w:rPr>
          <w:b/>
          <w:bCs/>
          <w:sz w:val="22"/>
          <w:szCs w:val="22"/>
        </w:rPr>
        <w:t xml:space="preserve">Bing Sports </w:t>
      </w:r>
      <w:r w:rsidRPr="00192D67">
        <w:rPr>
          <w:b/>
          <w:bCs/>
          <w:sz w:val="22"/>
          <w:szCs w:val="22"/>
        </w:rPr>
        <w:t xml:space="preserve"> </w:t>
      </w:r>
    </w:p>
    <w:p w14:paraId="7F8ED811" w14:textId="77777777" w:rsidR="00E34C9B" w:rsidRPr="00192D67" w:rsidRDefault="00E34C9B" w:rsidP="00E34C9B">
      <w:pPr>
        <w:tabs>
          <w:tab w:val="left" w:pos="2896"/>
        </w:tabs>
        <w:rPr>
          <w:b/>
          <w:bCs/>
          <w:sz w:val="22"/>
          <w:szCs w:val="22"/>
        </w:rPr>
      </w:pPr>
    </w:p>
    <w:p w14:paraId="2603FC96" w14:textId="77777777" w:rsidR="00E34C9B" w:rsidRPr="00192D67" w:rsidRDefault="00E34C9B" w:rsidP="00E34C9B">
      <w:pPr>
        <w:tabs>
          <w:tab w:val="left" w:pos="2896"/>
        </w:tabs>
        <w:rPr>
          <w:b/>
          <w:sz w:val="22"/>
          <w:szCs w:val="22"/>
          <w:u w:val="single"/>
        </w:rPr>
      </w:pPr>
      <w:r w:rsidRPr="00192D67">
        <w:rPr>
          <w:b/>
          <w:sz w:val="22"/>
          <w:szCs w:val="22"/>
          <w:u w:val="single"/>
        </w:rPr>
        <w:t>Description:</w:t>
      </w:r>
    </w:p>
    <w:p w14:paraId="01FDDC70" w14:textId="77777777" w:rsidR="00E34C9B" w:rsidRPr="00192D67" w:rsidRDefault="00E34C9B" w:rsidP="00E34C9B">
      <w:pPr>
        <w:tabs>
          <w:tab w:val="left" w:pos="2896"/>
        </w:tabs>
        <w:rPr>
          <w:b/>
          <w:sz w:val="22"/>
          <w:szCs w:val="22"/>
        </w:rPr>
      </w:pPr>
    </w:p>
    <w:p w14:paraId="02FE7548" w14:textId="77777777" w:rsidR="00E34C9B" w:rsidRDefault="00E34C9B" w:rsidP="00E34C9B">
      <w:pPr>
        <w:pStyle w:val="BodyText"/>
        <w:rPr>
          <w:sz w:val="22"/>
          <w:szCs w:val="22"/>
        </w:rPr>
      </w:pPr>
      <w:r w:rsidRPr="00EA7BF7">
        <w:rPr>
          <w:sz w:val="22"/>
          <w:szCs w:val="22"/>
        </w:rPr>
        <w:t>Bing Sports app, where we can see score, standings, commentary etc., for many games.</w:t>
      </w:r>
    </w:p>
    <w:p w14:paraId="76E5EE4C" w14:textId="77777777" w:rsidR="00E34C9B" w:rsidRPr="00EA7BF7" w:rsidRDefault="00E34C9B" w:rsidP="00E34C9B">
      <w:pPr>
        <w:pStyle w:val="BodyText"/>
        <w:rPr>
          <w:sz w:val="22"/>
          <w:szCs w:val="22"/>
        </w:rPr>
      </w:pPr>
      <w:r w:rsidRPr="00EA7BF7">
        <w:rPr>
          <w:sz w:val="22"/>
          <w:szCs w:val="22"/>
        </w:rPr>
        <w:t xml:space="preserve"> </w:t>
      </w:r>
    </w:p>
    <w:p w14:paraId="6DF3D1B6" w14:textId="77777777" w:rsidR="00E34C9B" w:rsidRDefault="00E34C9B" w:rsidP="00E34C9B">
      <w:pPr>
        <w:pStyle w:val="BodyText"/>
        <w:numPr>
          <w:ilvl w:val="0"/>
          <w:numId w:val="2"/>
        </w:numPr>
        <w:rPr>
          <w:sz w:val="22"/>
          <w:szCs w:val="22"/>
        </w:rPr>
      </w:pPr>
      <w:r w:rsidRPr="00EA7BF7">
        <w:rPr>
          <w:sz w:val="22"/>
          <w:szCs w:val="22"/>
        </w:rPr>
        <w:t>Check score for many leagues (like Euro cup 2016)</w:t>
      </w:r>
    </w:p>
    <w:p w14:paraId="3DC13245" w14:textId="77777777" w:rsidR="00E34C9B" w:rsidRPr="00192D67" w:rsidRDefault="00E34C9B" w:rsidP="00E34C9B">
      <w:pPr>
        <w:pStyle w:val="BodyText"/>
        <w:numPr>
          <w:ilvl w:val="0"/>
          <w:numId w:val="2"/>
        </w:numPr>
        <w:rPr>
          <w:sz w:val="22"/>
          <w:szCs w:val="22"/>
        </w:rPr>
      </w:pPr>
      <w:r w:rsidRPr="00EA7BF7">
        <w:rPr>
          <w:sz w:val="22"/>
          <w:szCs w:val="22"/>
        </w:rPr>
        <w:t>Can see commentary on your desktop or Mobile</w:t>
      </w:r>
    </w:p>
    <w:p w14:paraId="37B26459" w14:textId="77777777" w:rsidR="00E34C9B" w:rsidRPr="00192D67" w:rsidRDefault="00E34C9B" w:rsidP="00E34C9B">
      <w:pPr>
        <w:tabs>
          <w:tab w:val="left" w:pos="2896"/>
        </w:tabs>
        <w:rPr>
          <w:b/>
          <w:bCs/>
          <w:sz w:val="22"/>
          <w:szCs w:val="22"/>
        </w:rPr>
      </w:pPr>
    </w:p>
    <w:p w14:paraId="51C077A8" w14:textId="77777777" w:rsidR="00E34C9B" w:rsidRPr="00192D67" w:rsidRDefault="00E34C9B" w:rsidP="00E34C9B">
      <w:pPr>
        <w:widowControl w:val="0"/>
        <w:autoSpaceDE w:val="0"/>
        <w:jc w:val="both"/>
        <w:rPr>
          <w:b/>
          <w:sz w:val="22"/>
          <w:szCs w:val="22"/>
          <w:u w:val="single"/>
        </w:rPr>
      </w:pPr>
      <w:r w:rsidRPr="00192D67">
        <w:rPr>
          <w:b/>
          <w:sz w:val="22"/>
          <w:szCs w:val="22"/>
          <w:u w:val="single"/>
        </w:rPr>
        <w:t>Responsibilities:</w:t>
      </w:r>
    </w:p>
    <w:p w14:paraId="5FBB5341" w14:textId="77777777" w:rsidR="00E34C9B" w:rsidRDefault="00E34C9B" w:rsidP="00E34C9B">
      <w:pPr>
        <w:widowControl w:val="0"/>
        <w:autoSpaceDE w:val="0"/>
        <w:ind w:left="720"/>
        <w:jc w:val="both"/>
        <w:rPr>
          <w:sz w:val="22"/>
          <w:szCs w:val="22"/>
        </w:rPr>
      </w:pPr>
    </w:p>
    <w:p w14:paraId="3075BBAE" w14:textId="77777777" w:rsidR="00E34C9B" w:rsidRPr="004A03C6" w:rsidRDefault="00E34C9B" w:rsidP="00E34C9B">
      <w:pPr>
        <w:widowControl w:val="0"/>
        <w:numPr>
          <w:ilvl w:val="0"/>
          <w:numId w:val="1"/>
        </w:numPr>
        <w:autoSpaceDE w:val="0"/>
        <w:jc w:val="both"/>
        <w:rPr>
          <w:sz w:val="22"/>
          <w:szCs w:val="22"/>
        </w:rPr>
      </w:pPr>
      <w:r>
        <w:rPr>
          <w:sz w:val="22"/>
          <w:szCs w:val="22"/>
        </w:rPr>
        <w:t>D</w:t>
      </w:r>
      <w:r w:rsidRPr="00192D67">
        <w:rPr>
          <w:sz w:val="22"/>
          <w:szCs w:val="22"/>
        </w:rPr>
        <w:t xml:space="preserve">esigned and developed the application using </w:t>
      </w:r>
      <w:r>
        <w:rPr>
          <w:b/>
          <w:sz w:val="22"/>
          <w:szCs w:val="22"/>
        </w:rPr>
        <w:t>C#,</w:t>
      </w:r>
      <w:r w:rsidRPr="00192D67">
        <w:rPr>
          <w:b/>
          <w:sz w:val="22"/>
          <w:szCs w:val="22"/>
        </w:rPr>
        <w:t xml:space="preserve"> </w:t>
      </w:r>
      <w:r>
        <w:rPr>
          <w:b/>
          <w:sz w:val="22"/>
          <w:szCs w:val="22"/>
        </w:rPr>
        <w:t>Entity Framework.</w:t>
      </w:r>
    </w:p>
    <w:p w14:paraId="2FADDE99" w14:textId="77777777" w:rsidR="00E34C9B" w:rsidRDefault="00E34C9B" w:rsidP="00E34C9B">
      <w:pPr>
        <w:widowControl w:val="0"/>
        <w:numPr>
          <w:ilvl w:val="0"/>
          <w:numId w:val="1"/>
        </w:numPr>
        <w:autoSpaceDE w:val="0"/>
        <w:jc w:val="both"/>
        <w:rPr>
          <w:sz w:val="22"/>
          <w:szCs w:val="22"/>
        </w:rPr>
      </w:pPr>
      <w:r w:rsidRPr="004A03C6">
        <w:rPr>
          <w:sz w:val="22"/>
          <w:szCs w:val="22"/>
        </w:rPr>
        <w:t>Implement Class library to interact with data API to get score, standings, Teams, players etc.</w:t>
      </w:r>
    </w:p>
    <w:p w14:paraId="3C416BFF" w14:textId="77777777" w:rsidR="00E34C9B" w:rsidRDefault="00E34C9B" w:rsidP="00E34C9B">
      <w:pPr>
        <w:widowControl w:val="0"/>
        <w:numPr>
          <w:ilvl w:val="0"/>
          <w:numId w:val="1"/>
        </w:numPr>
        <w:autoSpaceDE w:val="0"/>
        <w:jc w:val="both"/>
        <w:rPr>
          <w:sz w:val="22"/>
          <w:szCs w:val="22"/>
        </w:rPr>
      </w:pPr>
      <w:r w:rsidRPr="004A03C6">
        <w:rPr>
          <w:sz w:val="22"/>
          <w:szCs w:val="22"/>
        </w:rPr>
        <w:t>Populate that data in data adapter which client can understand.</w:t>
      </w:r>
    </w:p>
    <w:p w14:paraId="34D8FC5D" w14:textId="77777777" w:rsidR="00E34C9B" w:rsidRDefault="00E34C9B" w:rsidP="00E34C9B">
      <w:pPr>
        <w:widowControl w:val="0"/>
        <w:numPr>
          <w:ilvl w:val="0"/>
          <w:numId w:val="1"/>
        </w:numPr>
        <w:autoSpaceDE w:val="0"/>
        <w:jc w:val="both"/>
        <w:rPr>
          <w:sz w:val="22"/>
          <w:szCs w:val="22"/>
        </w:rPr>
      </w:pPr>
      <w:r w:rsidRPr="004A03C6">
        <w:rPr>
          <w:sz w:val="22"/>
          <w:szCs w:val="22"/>
        </w:rPr>
        <w:t>Adding new League or sports to app.</w:t>
      </w:r>
    </w:p>
    <w:p w14:paraId="035656C1" w14:textId="77777777" w:rsidR="00E34C9B" w:rsidRDefault="00E34C9B" w:rsidP="00E34C9B">
      <w:pPr>
        <w:widowControl w:val="0"/>
        <w:numPr>
          <w:ilvl w:val="0"/>
          <w:numId w:val="1"/>
        </w:numPr>
        <w:autoSpaceDE w:val="0"/>
        <w:jc w:val="both"/>
        <w:rPr>
          <w:sz w:val="22"/>
          <w:szCs w:val="22"/>
        </w:rPr>
      </w:pPr>
      <w:r w:rsidRPr="00192D67">
        <w:rPr>
          <w:sz w:val="22"/>
          <w:szCs w:val="22"/>
        </w:rPr>
        <w:t>Established regular communication with teammates.</w:t>
      </w:r>
    </w:p>
    <w:p w14:paraId="224ACADC" w14:textId="77777777" w:rsidR="00E34C9B" w:rsidRPr="00192D67" w:rsidRDefault="00E34C9B" w:rsidP="00E34C9B">
      <w:pPr>
        <w:numPr>
          <w:ilvl w:val="0"/>
          <w:numId w:val="1"/>
        </w:numPr>
        <w:autoSpaceDE w:val="0"/>
        <w:rPr>
          <w:sz w:val="22"/>
          <w:szCs w:val="22"/>
        </w:rPr>
      </w:pPr>
      <w:r w:rsidRPr="00192D67">
        <w:rPr>
          <w:sz w:val="22"/>
          <w:szCs w:val="22"/>
        </w:rPr>
        <w:t>Created technical, functional and business specifications</w:t>
      </w:r>
    </w:p>
    <w:p w14:paraId="572AA743" w14:textId="77777777" w:rsidR="00E34C9B" w:rsidRPr="00192D67" w:rsidRDefault="00E34C9B" w:rsidP="000A39C5">
      <w:pPr>
        <w:tabs>
          <w:tab w:val="left" w:pos="3364"/>
        </w:tabs>
        <w:rPr>
          <w:sz w:val="22"/>
          <w:szCs w:val="22"/>
        </w:rPr>
      </w:pPr>
    </w:p>
    <w:p w14:paraId="1A5F9553" w14:textId="77777777" w:rsidR="00E34C9B" w:rsidRPr="00192D67" w:rsidRDefault="00E34C9B" w:rsidP="00E34C9B">
      <w:pPr>
        <w:jc w:val="both"/>
        <w:rPr>
          <w:sz w:val="22"/>
        </w:rPr>
      </w:pPr>
      <w:r w:rsidRPr="00192D67">
        <w:rPr>
          <w:b/>
          <w:sz w:val="22"/>
        </w:rPr>
        <w:t>Environment:</w:t>
      </w:r>
      <w:r w:rsidRPr="00192D67">
        <w:rPr>
          <w:sz w:val="22"/>
        </w:rPr>
        <w:t xml:space="preserve"> </w:t>
      </w:r>
    </w:p>
    <w:p w14:paraId="5FF05EC7" w14:textId="77777777" w:rsidR="00E34C9B" w:rsidRPr="00192D67" w:rsidRDefault="00E34C9B" w:rsidP="00E34C9B">
      <w:pPr>
        <w:jc w:val="both"/>
        <w:rPr>
          <w:sz w:val="22"/>
          <w:szCs w:val="22"/>
        </w:rPr>
      </w:pPr>
      <w:r>
        <w:rPr>
          <w:sz w:val="22"/>
        </w:rPr>
        <w:t>.NET Framework, C#, Windows 8, Entity Framework, LINQ.</w:t>
      </w:r>
    </w:p>
    <w:p w14:paraId="3B42A820" w14:textId="77777777" w:rsidR="00E34C9B" w:rsidRPr="00192D67" w:rsidRDefault="00E34C9B" w:rsidP="00E34C9B">
      <w:pPr>
        <w:tabs>
          <w:tab w:val="left" w:pos="2812"/>
        </w:tabs>
        <w:rPr>
          <w:b/>
          <w:sz w:val="22"/>
          <w:szCs w:val="22"/>
        </w:rPr>
      </w:pPr>
    </w:p>
    <w:p w14:paraId="0738B184" w14:textId="77777777" w:rsidR="00E34C9B" w:rsidRPr="00192D67" w:rsidRDefault="00E34C9B" w:rsidP="00E34C9B">
      <w:pPr>
        <w:tabs>
          <w:tab w:val="left" w:pos="2812"/>
        </w:tabs>
        <w:rPr>
          <w:b/>
          <w:sz w:val="22"/>
          <w:szCs w:val="22"/>
        </w:rPr>
      </w:pPr>
    </w:p>
    <w:p w14:paraId="24FEB8EC" w14:textId="77777777" w:rsidR="00E34C9B" w:rsidRPr="00192D67" w:rsidRDefault="00E34C9B" w:rsidP="00E34C9B">
      <w:pPr>
        <w:tabs>
          <w:tab w:val="left" w:pos="2812"/>
        </w:tabs>
        <w:rPr>
          <w:b/>
          <w:bCs/>
          <w:sz w:val="22"/>
          <w:szCs w:val="22"/>
          <w:u w:val="single"/>
        </w:rPr>
      </w:pPr>
      <w:proofErr w:type="spellStart"/>
      <w:r>
        <w:rPr>
          <w:b/>
          <w:bCs/>
          <w:sz w:val="22"/>
          <w:szCs w:val="22"/>
          <w:u w:val="single"/>
        </w:rPr>
        <w:t>KalxTechnologies</w:t>
      </w:r>
      <w:proofErr w:type="spellEnd"/>
      <w:r>
        <w:rPr>
          <w:b/>
          <w:bCs/>
          <w:sz w:val="22"/>
          <w:szCs w:val="22"/>
          <w:u w:val="single"/>
        </w:rPr>
        <w:t xml:space="preserve"> </w:t>
      </w:r>
      <w:proofErr w:type="spellStart"/>
      <w:r>
        <w:rPr>
          <w:b/>
          <w:bCs/>
          <w:sz w:val="22"/>
          <w:szCs w:val="22"/>
          <w:u w:val="single"/>
        </w:rPr>
        <w:t>pvt.</w:t>
      </w:r>
      <w:proofErr w:type="spellEnd"/>
      <w:r>
        <w:rPr>
          <w:b/>
          <w:bCs/>
          <w:sz w:val="22"/>
          <w:szCs w:val="22"/>
          <w:u w:val="single"/>
        </w:rPr>
        <w:t xml:space="preserve"> Ltd                                                                                                             Apr 2012 – May 2014</w:t>
      </w:r>
    </w:p>
    <w:p w14:paraId="5B08F067" w14:textId="77777777" w:rsidR="00E34C9B" w:rsidRDefault="00E34C9B" w:rsidP="00E34C9B">
      <w:pPr>
        <w:tabs>
          <w:tab w:val="left" w:pos="2812"/>
        </w:tabs>
        <w:rPr>
          <w:b/>
          <w:bCs/>
          <w:sz w:val="22"/>
          <w:szCs w:val="22"/>
        </w:rPr>
      </w:pPr>
      <w:r w:rsidRPr="00192D67">
        <w:rPr>
          <w:b/>
          <w:sz w:val="22"/>
          <w:szCs w:val="22"/>
        </w:rPr>
        <w:t xml:space="preserve">Role: </w:t>
      </w:r>
      <w:r w:rsidRPr="00192D67">
        <w:rPr>
          <w:b/>
          <w:bCs/>
          <w:sz w:val="22"/>
          <w:szCs w:val="22"/>
        </w:rPr>
        <w:t xml:space="preserve">Software </w:t>
      </w:r>
      <w:r w:rsidRPr="005E247F">
        <w:rPr>
          <w:b/>
          <w:bCs/>
          <w:sz w:val="22"/>
          <w:szCs w:val="22"/>
        </w:rPr>
        <w:t>Developer</w:t>
      </w:r>
    </w:p>
    <w:p w14:paraId="00FB81E1" w14:textId="77777777" w:rsidR="00E34C9B" w:rsidRPr="00192D67" w:rsidRDefault="00E34C9B" w:rsidP="00E34C9B">
      <w:pPr>
        <w:tabs>
          <w:tab w:val="left" w:pos="2812"/>
        </w:tabs>
        <w:rPr>
          <w:b/>
          <w:bCs/>
          <w:sz w:val="22"/>
          <w:szCs w:val="22"/>
        </w:rPr>
      </w:pPr>
    </w:p>
    <w:p w14:paraId="4BB23BC7" w14:textId="77777777" w:rsidR="00E34C9B" w:rsidRPr="005E247F" w:rsidRDefault="00E34C9B" w:rsidP="00E34C9B">
      <w:pPr>
        <w:tabs>
          <w:tab w:val="left" w:pos="2811"/>
        </w:tabs>
        <w:rPr>
          <w:sz w:val="22"/>
          <w:szCs w:val="22"/>
        </w:rPr>
      </w:pPr>
      <w:r w:rsidRPr="005E247F">
        <w:rPr>
          <w:sz w:val="22"/>
          <w:szCs w:val="22"/>
        </w:rPr>
        <w:t>•</w:t>
      </w:r>
      <w:r>
        <w:rPr>
          <w:sz w:val="22"/>
          <w:szCs w:val="22"/>
        </w:rPr>
        <w:t xml:space="preserve"> </w:t>
      </w:r>
      <w:r w:rsidRPr="005E247F">
        <w:rPr>
          <w:sz w:val="22"/>
          <w:szCs w:val="22"/>
        </w:rPr>
        <w:t>Designed and developed Email and SMS facility on Talent 58 job portal.</w:t>
      </w:r>
    </w:p>
    <w:p w14:paraId="0FAC0D20" w14:textId="77777777" w:rsidR="00E34C9B" w:rsidRPr="005E247F" w:rsidRDefault="00E34C9B" w:rsidP="00E34C9B">
      <w:pPr>
        <w:numPr>
          <w:ilvl w:val="0"/>
          <w:numId w:val="1"/>
        </w:numPr>
        <w:tabs>
          <w:tab w:val="left" w:pos="2811"/>
        </w:tabs>
        <w:rPr>
          <w:sz w:val="22"/>
          <w:szCs w:val="22"/>
        </w:rPr>
      </w:pPr>
      <w:r w:rsidRPr="005E247F">
        <w:rPr>
          <w:sz w:val="22"/>
          <w:szCs w:val="22"/>
        </w:rPr>
        <w:t xml:space="preserve">A feature for sending mail is implemented.  </w:t>
      </w:r>
    </w:p>
    <w:p w14:paraId="56803CAC" w14:textId="77777777" w:rsidR="00E34C9B" w:rsidRPr="005E247F" w:rsidRDefault="00E34C9B" w:rsidP="00E34C9B">
      <w:pPr>
        <w:numPr>
          <w:ilvl w:val="0"/>
          <w:numId w:val="1"/>
        </w:numPr>
        <w:tabs>
          <w:tab w:val="left" w:pos="2811"/>
        </w:tabs>
        <w:rPr>
          <w:sz w:val="22"/>
          <w:szCs w:val="22"/>
        </w:rPr>
      </w:pPr>
      <w:r w:rsidRPr="005E247F">
        <w:rPr>
          <w:sz w:val="22"/>
          <w:szCs w:val="22"/>
        </w:rPr>
        <w:t xml:space="preserve">SMS feature implemented using </w:t>
      </w:r>
      <w:proofErr w:type="spellStart"/>
      <w:r w:rsidRPr="005E247F">
        <w:rPr>
          <w:sz w:val="22"/>
          <w:szCs w:val="22"/>
        </w:rPr>
        <w:t>Ozeki</w:t>
      </w:r>
      <w:proofErr w:type="spellEnd"/>
      <w:r w:rsidRPr="005E247F">
        <w:rPr>
          <w:sz w:val="22"/>
          <w:szCs w:val="22"/>
        </w:rPr>
        <w:t xml:space="preserve"> SMS server gateway. Sending SMS over internet using SMPP Protocol. </w:t>
      </w:r>
    </w:p>
    <w:p w14:paraId="10A4673B" w14:textId="77777777" w:rsidR="00E34C9B" w:rsidRPr="005E247F" w:rsidRDefault="00E34C9B" w:rsidP="00E34C9B">
      <w:pPr>
        <w:tabs>
          <w:tab w:val="left" w:pos="2811"/>
        </w:tabs>
        <w:rPr>
          <w:sz w:val="22"/>
          <w:szCs w:val="22"/>
        </w:rPr>
      </w:pPr>
      <w:r w:rsidRPr="005E247F">
        <w:rPr>
          <w:sz w:val="22"/>
          <w:szCs w:val="22"/>
        </w:rPr>
        <w:t xml:space="preserve"> </w:t>
      </w:r>
    </w:p>
    <w:p w14:paraId="0E19069F" w14:textId="77777777" w:rsidR="00E34C9B" w:rsidRPr="005E247F" w:rsidRDefault="00E34C9B" w:rsidP="00E34C9B">
      <w:pPr>
        <w:tabs>
          <w:tab w:val="left" w:pos="2811"/>
        </w:tabs>
        <w:rPr>
          <w:sz w:val="22"/>
          <w:szCs w:val="22"/>
        </w:rPr>
      </w:pPr>
      <w:r w:rsidRPr="005E247F">
        <w:rPr>
          <w:sz w:val="22"/>
          <w:szCs w:val="22"/>
        </w:rPr>
        <w:t xml:space="preserve">• Crystal Reporting applications for a Billing Software product. </w:t>
      </w:r>
    </w:p>
    <w:p w14:paraId="711FC079" w14:textId="77777777" w:rsidR="00E34C9B" w:rsidRPr="005E247F" w:rsidRDefault="00E34C9B" w:rsidP="00E34C9B">
      <w:pPr>
        <w:numPr>
          <w:ilvl w:val="0"/>
          <w:numId w:val="1"/>
        </w:numPr>
        <w:tabs>
          <w:tab w:val="left" w:pos="2811"/>
        </w:tabs>
        <w:rPr>
          <w:sz w:val="22"/>
          <w:szCs w:val="22"/>
        </w:rPr>
      </w:pPr>
      <w:r w:rsidRPr="005E247F">
        <w:rPr>
          <w:sz w:val="22"/>
          <w:szCs w:val="22"/>
        </w:rPr>
        <w:t xml:space="preserve">Implemented using SAP Crystal Report in Microsoft dot net. </w:t>
      </w:r>
    </w:p>
    <w:p w14:paraId="6A27E36E" w14:textId="77777777" w:rsidR="00E34C9B" w:rsidRPr="005E247F" w:rsidRDefault="00E34C9B" w:rsidP="00E34C9B">
      <w:pPr>
        <w:tabs>
          <w:tab w:val="left" w:pos="2811"/>
        </w:tabs>
        <w:rPr>
          <w:sz w:val="22"/>
          <w:szCs w:val="22"/>
        </w:rPr>
      </w:pPr>
      <w:r w:rsidRPr="005E247F">
        <w:rPr>
          <w:sz w:val="22"/>
          <w:szCs w:val="22"/>
        </w:rPr>
        <w:t xml:space="preserve"> </w:t>
      </w:r>
    </w:p>
    <w:p w14:paraId="174CEE5F" w14:textId="77777777" w:rsidR="00E34C9B" w:rsidRPr="005E247F" w:rsidRDefault="00E34C9B" w:rsidP="00E34C9B">
      <w:pPr>
        <w:tabs>
          <w:tab w:val="left" w:pos="2811"/>
        </w:tabs>
        <w:rPr>
          <w:sz w:val="22"/>
          <w:szCs w:val="22"/>
        </w:rPr>
      </w:pPr>
      <w:r w:rsidRPr="005E247F">
        <w:rPr>
          <w:sz w:val="22"/>
          <w:szCs w:val="22"/>
        </w:rPr>
        <w:t xml:space="preserve">• Company management system for </w:t>
      </w:r>
      <w:proofErr w:type="spellStart"/>
      <w:r w:rsidRPr="005E247F">
        <w:rPr>
          <w:sz w:val="22"/>
          <w:szCs w:val="22"/>
        </w:rPr>
        <w:t>NeelKanth</w:t>
      </w:r>
      <w:proofErr w:type="spellEnd"/>
      <w:r w:rsidRPr="005E247F">
        <w:rPr>
          <w:sz w:val="22"/>
          <w:szCs w:val="22"/>
        </w:rPr>
        <w:t>.</w:t>
      </w:r>
    </w:p>
    <w:p w14:paraId="7D616C34" w14:textId="77777777" w:rsidR="00E34C9B" w:rsidRPr="005E247F" w:rsidRDefault="00E34C9B" w:rsidP="00E34C9B">
      <w:pPr>
        <w:numPr>
          <w:ilvl w:val="0"/>
          <w:numId w:val="1"/>
        </w:numPr>
        <w:tabs>
          <w:tab w:val="left" w:pos="2811"/>
        </w:tabs>
        <w:rPr>
          <w:sz w:val="22"/>
          <w:szCs w:val="22"/>
        </w:rPr>
      </w:pPr>
      <w:r w:rsidRPr="005E247F">
        <w:rPr>
          <w:sz w:val="22"/>
          <w:szCs w:val="22"/>
        </w:rPr>
        <w:t>Manage candidate salary process.</w:t>
      </w:r>
    </w:p>
    <w:p w14:paraId="1D8101DA" w14:textId="77777777" w:rsidR="00E34C9B" w:rsidRPr="005E247F" w:rsidRDefault="00E34C9B" w:rsidP="00E34C9B">
      <w:pPr>
        <w:numPr>
          <w:ilvl w:val="0"/>
          <w:numId w:val="1"/>
        </w:numPr>
        <w:tabs>
          <w:tab w:val="left" w:pos="2811"/>
        </w:tabs>
        <w:rPr>
          <w:sz w:val="22"/>
          <w:szCs w:val="22"/>
        </w:rPr>
      </w:pPr>
      <w:r w:rsidRPr="005E247F">
        <w:rPr>
          <w:sz w:val="22"/>
          <w:szCs w:val="22"/>
        </w:rPr>
        <w:t xml:space="preserve">Generating appointment letter for candidates. </w:t>
      </w:r>
    </w:p>
    <w:p w14:paraId="7930BE84" w14:textId="77777777" w:rsidR="00E34C9B" w:rsidRPr="005E247F" w:rsidRDefault="00E34C9B" w:rsidP="00E34C9B">
      <w:pPr>
        <w:numPr>
          <w:ilvl w:val="0"/>
          <w:numId w:val="1"/>
        </w:numPr>
        <w:tabs>
          <w:tab w:val="left" w:pos="2811"/>
        </w:tabs>
        <w:rPr>
          <w:sz w:val="22"/>
          <w:szCs w:val="22"/>
        </w:rPr>
      </w:pPr>
      <w:r w:rsidRPr="005E247F">
        <w:rPr>
          <w:sz w:val="22"/>
          <w:szCs w:val="22"/>
        </w:rPr>
        <w:t xml:space="preserve">Crystal Reporting.  </w:t>
      </w:r>
    </w:p>
    <w:p w14:paraId="5E09C23E" w14:textId="77777777" w:rsidR="00E34C9B" w:rsidRPr="005E247F" w:rsidRDefault="00E34C9B" w:rsidP="00E34C9B">
      <w:pPr>
        <w:numPr>
          <w:ilvl w:val="0"/>
          <w:numId w:val="1"/>
        </w:numPr>
        <w:tabs>
          <w:tab w:val="left" w:pos="2811"/>
        </w:tabs>
        <w:rPr>
          <w:sz w:val="22"/>
          <w:szCs w:val="22"/>
        </w:rPr>
      </w:pPr>
      <w:r w:rsidRPr="005E247F">
        <w:rPr>
          <w:sz w:val="22"/>
          <w:szCs w:val="22"/>
        </w:rPr>
        <w:t>Facility for candidates to upload and download their documents</w:t>
      </w:r>
    </w:p>
    <w:p w14:paraId="376D9AC4" w14:textId="77777777" w:rsidR="00E34C9B" w:rsidRPr="00192D67" w:rsidRDefault="00E34C9B" w:rsidP="00E34C9B">
      <w:pPr>
        <w:tabs>
          <w:tab w:val="left" w:pos="2811"/>
        </w:tabs>
        <w:rPr>
          <w:sz w:val="22"/>
          <w:szCs w:val="22"/>
        </w:rPr>
      </w:pPr>
    </w:p>
    <w:p w14:paraId="02D72DAB" w14:textId="77777777" w:rsidR="00E34C9B" w:rsidRPr="00192D67" w:rsidRDefault="00E34C9B" w:rsidP="00E34C9B">
      <w:pPr>
        <w:rPr>
          <w:b/>
          <w:sz w:val="22"/>
          <w:szCs w:val="22"/>
        </w:rPr>
      </w:pPr>
    </w:p>
    <w:p w14:paraId="13FFB225" w14:textId="77777777" w:rsidR="00E34C9B" w:rsidRPr="00192D67" w:rsidRDefault="00E34C9B" w:rsidP="00E34C9B">
      <w:pPr>
        <w:rPr>
          <w:b/>
          <w:sz w:val="22"/>
          <w:szCs w:val="22"/>
        </w:rPr>
      </w:pPr>
      <w:r w:rsidRPr="00192D67">
        <w:rPr>
          <w:b/>
          <w:sz w:val="22"/>
          <w:szCs w:val="22"/>
        </w:rPr>
        <w:t xml:space="preserve">  </w:t>
      </w:r>
    </w:p>
    <w:p w14:paraId="5361F1AF" w14:textId="77777777" w:rsidR="00E34C9B" w:rsidRPr="00192D67" w:rsidRDefault="00E34C9B" w:rsidP="00E34C9B">
      <w:pPr>
        <w:rPr>
          <w:b/>
          <w:sz w:val="22"/>
          <w:szCs w:val="32"/>
          <w:u w:val="single"/>
        </w:rPr>
      </w:pPr>
      <w:r w:rsidRPr="00192D67">
        <w:rPr>
          <w:b/>
          <w:sz w:val="22"/>
          <w:szCs w:val="32"/>
          <w:u w:val="single"/>
        </w:rPr>
        <w:t>ACHIEVEMENTS:</w:t>
      </w:r>
    </w:p>
    <w:p w14:paraId="6F81B8EA" w14:textId="77777777" w:rsidR="00E34C9B" w:rsidRPr="00192D67" w:rsidRDefault="00E34C9B" w:rsidP="00E34C9B">
      <w:pPr>
        <w:rPr>
          <w:b/>
          <w:sz w:val="22"/>
          <w:szCs w:val="22"/>
          <w:u w:val="single"/>
        </w:rPr>
      </w:pPr>
    </w:p>
    <w:p w14:paraId="5E9FC9E3" w14:textId="77777777" w:rsidR="00E34C9B" w:rsidRPr="00192D67" w:rsidRDefault="00E34C9B" w:rsidP="00E34C9B">
      <w:pPr>
        <w:numPr>
          <w:ilvl w:val="0"/>
          <w:numId w:val="3"/>
        </w:numPr>
        <w:rPr>
          <w:sz w:val="22"/>
          <w:szCs w:val="22"/>
        </w:rPr>
      </w:pPr>
      <w:r w:rsidRPr="00192D67">
        <w:rPr>
          <w:sz w:val="22"/>
          <w:szCs w:val="22"/>
        </w:rPr>
        <w:t>Recognized by Client for continuous outstanding performance in the development and testing for the Project</w:t>
      </w:r>
      <w:r>
        <w:rPr>
          <w:sz w:val="22"/>
          <w:szCs w:val="22"/>
        </w:rPr>
        <w:t xml:space="preserve"> Academia Accelerator at Microsoft India</w:t>
      </w:r>
      <w:r w:rsidRPr="00192D67">
        <w:rPr>
          <w:sz w:val="22"/>
          <w:szCs w:val="22"/>
        </w:rPr>
        <w:t>.</w:t>
      </w:r>
    </w:p>
    <w:p w14:paraId="3311046C" w14:textId="77777777" w:rsidR="00E34C9B" w:rsidRPr="00192D67" w:rsidRDefault="00E34C9B" w:rsidP="00E34C9B">
      <w:pPr>
        <w:numPr>
          <w:ilvl w:val="0"/>
          <w:numId w:val="3"/>
        </w:numPr>
        <w:rPr>
          <w:sz w:val="22"/>
          <w:szCs w:val="22"/>
        </w:rPr>
      </w:pPr>
      <w:r w:rsidRPr="00192D67">
        <w:rPr>
          <w:sz w:val="22"/>
          <w:szCs w:val="22"/>
        </w:rPr>
        <w:t xml:space="preserve">Worked in the </w:t>
      </w:r>
      <w:r>
        <w:rPr>
          <w:sz w:val="22"/>
          <w:szCs w:val="22"/>
        </w:rPr>
        <w:t>Microsoft Azure environment</w:t>
      </w:r>
      <w:r w:rsidRPr="00192D67">
        <w:rPr>
          <w:sz w:val="22"/>
          <w:szCs w:val="22"/>
        </w:rPr>
        <w:t xml:space="preserve"> without any prior knowledge and training </w:t>
      </w:r>
      <w:r>
        <w:rPr>
          <w:sz w:val="22"/>
          <w:szCs w:val="22"/>
        </w:rPr>
        <w:t>to deploy the application on azure web role.</w:t>
      </w:r>
      <w:r w:rsidRPr="00192D67">
        <w:rPr>
          <w:sz w:val="22"/>
          <w:szCs w:val="22"/>
        </w:rPr>
        <w:t xml:space="preserve"> </w:t>
      </w:r>
    </w:p>
    <w:p w14:paraId="2EE37FD9" w14:textId="77777777" w:rsidR="00E34C9B" w:rsidRDefault="00E34C9B" w:rsidP="00E34C9B">
      <w:pPr>
        <w:rPr>
          <w:sz w:val="22"/>
        </w:rPr>
      </w:pPr>
    </w:p>
    <w:p w14:paraId="68AC6EC9" w14:textId="77777777" w:rsidR="004C432E" w:rsidRDefault="004C432E"/>
    <w:sectPr w:rsidR="004C432E">
      <w:headerReference w:type="even" r:id="rId7"/>
      <w:headerReference w:type="default" r:id="rId8"/>
      <w:footerReference w:type="even" r:id="rId9"/>
      <w:footerReference w:type="default" r:id="rId10"/>
      <w:headerReference w:type="first" r:id="rId11"/>
      <w:footerReference w:type="first" r:id="rId12"/>
      <w:pgSz w:w="11905" w:h="16837"/>
      <w:pgMar w:top="695" w:right="555" w:bottom="751" w:left="835" w:header="720" w:footer="695" w:gutter="0"/>
      <w:pgBorders>
        <w:top w:val="single" w:sz="8" w:space="12" w:color="FFFFFF"/>
        <w:left w:val="single" w:sz="8" w:space="5" w:color="FFFFFF"/>
        <w:bottom w:val="single" w:sz="8" w:space="12" w:color="FFFFFF"/>
        <w:right w:val="single" w:sz="8" w:space="12" w:color="FFFFFF"/>
      </w:pgBorder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C0D7DA" w14:textId="77777777" w:rsidR="009B07D5" w:rsidRDefault="009B07D5">
      <w:r>
        <w:separator/>
      </w:r>
    </w:p>
  </w:endnote>
  <w:endnote w:type="continuationSeparator" w:id="0">
    <w:p w14:paraId="6DD546CD" w14:textId="77777777" w:rsidR="009B07D5" w:rsidRDefault="009B07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97E757" w14:textId="77777777" w:rsidR="005E7CD5" w:rsidRDefault="005E7CD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1B8A39" w14:textId="77777777" w:rsidR="00A26812" w:rsidRDefault="009B07D5">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3FE666" w14:textId="77777777" w:rsidR="005E7CD5" w:rsidRDefault="005E7C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8E7F60" w14:textId="77777777" w:rsidR="009B07D5" w:rsidRDefault="009B07D5">
      <w:r>
        <w:separator/>
      </w:r>
    </w:p>
  </w:footnote>
  <w:footnote w:type="continuationSeparator" w:id="0">
    <w:p w14:paraId="14EA3D89" w14:textId="77777777" w:rsidR="009B07D5" w:rsidRDefault="009B07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A4E7BF" w14:textId="77777777" w:rsidR="005E7CD5" w:rsidRDefault="005E7CD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0C60C6" w14:textId="77777777" w:rsidR="005E7CD5" w:rsidRDefault="005E7CD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43DCEF" w14:textId="77777777" w:rsidR="005E7CD5" w:rsidRDefault="005E7CD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3"/>
    <w:multiLevelType w:val="singleLevel"/>
    <w:tmpl w:val="00000003"/>
    <w:name w:val="WW8Num9"/>
    <w:lvl w:ilvl="0">
      <w:start w:val="1"/>
      <w:numFmt w:val="bullet"/>
      <w:lvlText w:val=""/>
      <w:lvlJc w:val="left"/>
      <w:pPr>
        <w:tabs>
          <w:tab w:val="num" w:pos="720"/>
        </w:tabs>
        <w:ind w:left="720" w:hanging="360"/>
      </w:pPr>
      <w:rPr>
        <w:rFonts w:ascii="Wingdings" w:hAnsi="Wingdings"/>
      </w:rPr>
    </w:lvl>
  </w:abstractNum>
  <w:abstractNum w:abstractNumId="1" w15:restartNumberingAfterBreak="0">
    <w:nsid w:val="00000004"/>
    <w:multiLevelType w:val="singleLevel"/>
    <w:tmpl w:val="00000004"/>
    <w:name w:val="WW8Num24"/>
    <w:lvl w:ilvl="0">
      <w:start w:val="1"/>
      <w:numFmt w:val="bullet"/>
      <w:lvlText w:val=""/>
      <w:lvlJc w:val="left"/>
      <w:pPr>
        <w:tabs>
          <w:tab w:val="num" w:pos="720"/>
        </w:tabs>
        <w:ind w:left="720" w:hanging="360"/>
      </w:pPr>
      <w:rPr>
        <w:rFonts w:ascii="Wingdings" w:hAnsi="Wingdings"/>
      </w:rPr>
    </w:lvl>
  </w:abstractNum>
  <w:abstractNum w:abstractNumId="2" w15:restartNumberingAfterBreak="0">
    <w:nsid w:val="00000007"/>
    <w:multiLevelType w:val="singleLevel"/>
    <w:tmpl w:val="00000007"/>
    <w:name w:val="WW8Num28"/>
    <w:lvl w:ilvl="0">
      <w:start w:val="1"/>
      <w:numFmt w:val="bullet"/>
      <w:lvlText w:val=""/>
      <w:lvlJc w:val="left"/>
      <w:pPr>
        <w:tabs>
          <w:tab w:val="num" w:pos="1080"/>
        </w:tabs>
        <w:ind w:left="1080" w:hanging="360"/>
      </w:pPr>
      <w:rPr>
        <w:rFonts w:ascii="Symbol" w:hAnsi="Symbol"/>
      </w:rPr>
    </w:lvl>
  </w:abstractNum>
  <w:abstractNum w:abstractNumId="3" w15:restartNumberingAfterBreak="0">
    <w:nsid w:val="0B487282"/>
    <w:multiLevelType w:val="multilevel"/>
    <w:tmpl w:val="58B0C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0419DB"/>
    <w:multiLevelType w:val="multilevel"/>
    <w:tmpl w:val="3502D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7A782E"/>
    <w:multiLevelType w:val="multilevel"/>
    <w:tmpl w:val="A88A3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8514FC"/>
    <w:multiLevelType w:val="hybridMultilevel"/>
    <w:tmpl w:val="575E0E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E545173"/>
    <w:multiLevelType w:val="hybridMultilevel"/>
    <w:tmpl w:val="029EE85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0"/>
  </w:num>
  <w:num w:numId="2">
    <w:abstractNumId w:val="1"/>
  </w:num>
  <w:num w:numId="3">
    <w:abstractNumId w:val="2"/>
  </w:num>
  <w:num w:numId="4">
    <w:abstractNumId w:val="5"/>
  </w:num>
  <w:num w:numId="5">
    <w:abstractNumId w:val="3"/>
  </w:num>
  <w:num w:numId="6">
    <w:abstractNumId w:val="4"/>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4C9B"/>
    <w:rsid w:val="000A39C5"/>
    <w:rsid w:val="000A7C5E"/>
    <w:rsid w:val="00104C74"/>
    <w:rsid w:val="003D4421"/>
    <w:rsid w:val="003E4CF6"/>
    <w:rsid w:val="004C432E"/>
    <w:rsid w:val="00594630"/>
    <w:rsid w:val="005E7CD5"/>
    <w:rsid w:val="009B07D5"/>
    <w:rsid w:val="00B31942"/>
    <w:rsid w:val="00D34EEF"/>
    <w:rsid w:val="00E34C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30BD58"/>
  <w15:chartTrackingRefBased/>
  <w15:docId w15:val="{6B49CBFD-A1F4-48B0-97AC-C4FC90B3D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34C9B"/>
    <w:pPr>
      <w:suppressAutoHyphens/>
      <w:spacing w:after="0" w:line="240" w:lineRule="auto"/>
    </w:pPr>
    <w:rPr>
      <w:rFonts w:ascii="Times New Roman" w:eastAsia="Times New Roman" w:hAnsi="Times New Roman" w:cs="Times New Roman"/>
      <w:sz w:val="24"/>
      <w:szCs w:val="24"/>
      <w:lang w:eastAsia="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char">
    <w:name w:val="normal__char"/>
    <w:basedOn w:val="DefaultParagraphFont"/>
    <w:rsid w:val="00E34C9B"/>
  </w:style>
  <w:style w:type="paragraph" w:styleId="BodyText">
    <w:name w:val="Body Text"/>
    <w:basedOn w:val="Normal"/>
    <w:link w:val="BodyTextChar"/>
    <w:rsid w:val="00E34C9B"/>
    <w:pPr>
      <w:jc w:val="both"/>
    </w:pPr>
    <w:rPr>
      <w:szCs w:val="18"/>
    </w:rPr>
  </w:style>
  <w:style w:type="character" w:customStyle="1" w:styleId="BodyTextChar">
    <w:name w:val="Body Text Char"/>
    <w:basedOn w:val="DefaultParagraphFont"/>
    <w:link w:val="BodyText"/>
    <w:rsid w:val="00E34C9B"/>
    <w:rPr>
      <w:rFonts w:ascii="Times New Roman" w:eastAsia="Times New Roman" w:hAnsi="Times New Roman" w:cs="Times New Roman"/>
      <w:sz w:val="24"/>
      <w:szCs w:val="18"/>
      <w:lang w:eastAsia="ar-SA"/>
    </w:rPr>
  </w:style>
  <w:style w:type="paragraph" w:styleId="Footer">
    <w:name w:val="footer"/>
    <w:basedOn w:val="Normal"/>
    <w:link w:val="FooterChar"/>
    <w:rsid w:val="00E34C9B"/>
    <w:pPr>
      <w:tabs>
        <w:tab w:val="center" w:pos="4320"/>
        <w:tab w:val="right" w:pos="8640"/>
      </w:tabs>
    </w:pPr>
  </w:style>
  <w:style w:type="character" w:customStyle="1" w:styleId="FooterChar">
    <w:name w:val="Footer Char"/>
    <w:basedOn w:val="DefaultParagraphFont"/>
    <w:link w:val="Footer"/>
    <w:rsid w:val="00E34C9B"/>
    <w:rPr>
      <w:rFonts w:ascii="Times New Roman" w:eastAsia="Times New Roman" w:hAnsi="Times New Roman" w:cs="Times New Roman"/>
      <w:sz w:val="24"/>
      <w:szCs w:val="24"/>
      <w:lang w:eastAsia="ar-SA"/>
    </w:rPr>
  </w:style>
  <w:style w:type="paragraph" w:styleId="Title">
    <w:name w:val="Title"/>
    <w:basedOn w:val="Normal"/>
    <w:next w:val="Subtitle"/>
    <w:link w:val="TitleChar"/>
    <w:qFormat/>
    <w:rsid w:val="00E34C9B"/>
    <w:pPr>
      <w:jc w:val="center"/>
    </w:pPr>
    <w:rPr>
      <w:b/>
      <w:caps/>
      <w:sz w:val="28"/>
      <w:szCs w:val="28"/>
    </w:rPr>
  </w:style>
  <w:style w:type="character" w:customStyle="1" w:styleId="TitleChar">
    <w:name w:val="Title Char"/>
    <w:basedOn w:val="DefaultParagraphFont"/>
    <w:link w:val="Title"/>
    <w:rsid w:val="00E34C9B"/>
    <w:rPr>
      <w:rFonts w:ascii="Times New Roman" w:eastAsia="Times New Roman" w:hAnsi="Times New Roman" w:cs="Times New Roman"/>
      <w:b/>
      <w:caps/>
      <w:sz w:val="28"/>
      <w:szCs w:val="28"/>
      <w:lang w:eastAsia="ar-SA"/>
    </w:rPr>
  </w:style>
  <w:style w:type="paragraph" w:styleId="Subtitle">
    <w:name w:val="Subtitle"/>
    <w:basedOn w:val="Normal"/>
    <w:next w:val="Normal"/>
    <w:link w:val="SubtitleChar"/>
    <w:uiPriority w:val="11"/>
    <w:qFormat/>
    <w:rsid w:val="00E34C9B"/>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E34C9B"/>
    <w:rPr>
      <w:rFonts w:eastAsiaTheme="minorEastAsia"/>
      <w:color w:val="5A5A5A" w:themeColor="text1" w:themeTint="A5"/>
      <w:spacing w:val="15"/>
      <w:lang w:eastAsia="ar-SA"/>
    </w:rPr>
  </w:style>
  <w:style w:type="paragraph" w:styleId="Header">
    <w:name w:val="header"/>
    <w:basedOn w:val="Normal"/>
    <w:link w:val="HeaderChar"/>
    <w:uiPriority w:val="99"/>
    <w:unhideWhenUsed/>
    <w:rsid w:val="005E7CD5"/>
    <w:pPr>
      <w:tabs>
        <w:tab w:val="center" w:pos="4513"/>
        <w:tab w:val="right" w:pos="9026"/>
      </w:tabs>
    </w:pPr>
  </w:style>
  <w:style w:type="character" w:customStyle="1" w:styleId="HeaderChar">
    <w:name w:val="Header Char"/>
    <w:basedOn w:val="DefaultParagraphFont"/>
    <w:link w:val="Header"/>
    <w:uiPriority w:val="99"/>
    <w:rsid w:val="005E7CD5"/>
    <w:rPr>
      <w:rFonts w:ascii="Times New Roman" w:eastAsia="Times New Roman" w:hAnsi="Times New Roman" w:cs="Times New Roman"/>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1460</Words>
  <Characters>8322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Jha (Byteridge Software Private)</dc:creator>
  <cp:keywords/>
  <dc:description/>
  <cp:lastModifiedBy>Robin Jha (Byteridge Software Private)</cp:lastModifiedBy>
  <cp:revision>5</cp:revision>
  <dcterms:created xsi:type="dcterms:W3CDTF">2017-02-10T06:30:00Z</dcterms:created>
  <dcterms:modified xsi:type="dcterms:W3CDTF">2018-04-30T07:39:00Z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Robin@DESKTOP-97PEV86</vt:lpwstr>
  </property>
  <property fmtid="{D5CDD505-2E9C-101B-9397-08002B2CF9AE}" pid="5" name="MSIP_Label_f42aa342-8706-4288-bd11-ebb85995028c_SetDate">
    <vt:lpwstr>2018-03-01T05:28:06.1792206Z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